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DE37" w14:textId="4FC6E8A6" w:rsidR="005A1295" w:rsidRDefault="009134A2" w:rsidP="007D03AD">
      <w:r>
        <w:rPr>
          <w:noProof/>
        </w:rPr>
        <w:drawing>
          <wp:anchor distT="0" distB="0" distL="114300" distR="114300" simplePos="0" relativeHeight="251659264" behindDoc="1" locked="0" layoutInCell="1" allowOverlap="1" wp14:anchorId="26BE3E6D" wp14:editId="6B6D9C7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53055" cy="676275"/>
            <wp:effectExtent l="0" t="0" r="4445" b="0"/>
            <wp:wrapTight wrapText="bothSides">
              <wp:wrapPolygon edited="0">
                <wp:start x="288" y="0"/>
                <wp:lineTo x="0" y="10952"/>
                <wp:lineTo x="2308" y="19470"/>
                <wp:lineTo x="2452" y="20687"/>
                <wp:lineTo x="3173" y="20687"/>
                <wp:lineTo x="21489" y="18862"/>
                <wp:lineTo x="21489" y="5476"/>
                <wp:lineTo x="18893" y="4259"/>
                <wp:lineTo x="5481" y="0"/>
                <wp:lineTo x="288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90" cy="6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EB13B" w14:textId="77777777" w:rsidR="00757ADD" w:rsidRDefault="00757ADD" w:rsidP="007D03AD"/>
    <w:p w14:paraId="174208B1" w14:textId="77777777" w:rsidR="00490A7A" w:rsidRDefault="00490A7A" w:rsidP="00490A7A"/>
    <w:p w14:paraId="1296111C" w14:textId="77777777" w:rsidR="009134A2" w:rsidRDefault="009134A2" w:rsidP="007D03AD">
      <w:pPr>
        <w:pStyle w:val="Title"/>
      </w:pPr>
    </w:p>
    <w:p w14:paraId="5B542320" w14:textId="1E67E3AC" w:rsidR="00364453" w:rsidRPr="00364453" w:rsidRDefault="009134A2" w:rsidP="007D03AD">
      <w:pPr>
        <w:pStyle w:val="Title"/>
      </w:pPr>
      <w:r>
        <w:t>Tallahassee Composite Squadron</w:t>
      </w:r>
    </w:p>
    <w:p w14:paraId="05F21FE9" w14:textId="2AC9E0D2" w:rsidR="00386DD6" w:rsidRPr="00386DD6" w:rsidRDefault="009134A2" w:rsidP="00BC11AB">
      <w:pPr>
        <w:pStyle w:val="Heading1"/>
      </w:pPr>
      <w:r>
        <w:t>CADET Application</w:t>
      </w:r>
      <w:r w:rsidR="00386DD6">
        <w:t xml:space="preserve"> </w:t>
      </w:r>
    </w:p>
    <w:p w14:paraId="454A17CE" w14:textId="77777777" w:rsidR="002B4DB2" w:rsidRDefault="002B4DB2" w:rsidP="002B4DB2"/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135"/>
        <w:gridCol w:w="176"/>
        <w:gridCol w:w="1924"/>
        <w:gridCol w:w="1980"/>
        <w:gridCol w:w="1440"/>
        <w:gridCol w:w="180"/>
        <w:gridCol w:w="810"/>
        <w:gridCol w:w="180"/>
        <w:gridCol w:w="2244"/>
      </w:tblGrid>
      <w:tr w:rsidR="006633D7" w14:paraId="4E190BC0" w14:textId="77777777" w:rsidTr="007D03AD">
        <w:trPr>
          <w:trHeight w:val="237"/>
        </w:trPr>
        <w:tc>
          <w:tcPr>
            <w:tcW w:w="1135" w:type="dxa"/>
            <w:shd w:val="clear" w:color="auto" w:fill="F2F2F2" w:themeFill="background1" w:themeFillShade="F2"/>
          </w:tcPr>
          <w:p w14:paraId="4680128D" w14:textId="185E1D83" w:rsidR="001F512F" w:rsidRDefault="00386DD6" w:rsidP="00FD1D70">
            <w:r>
              <w:t>Cadet Name:</w:t>
            </w:r>
          </w:p>
        </w:tc>
        <w:tc>
          <w:tcPr>
            <w:tcW w:w="176" w:type="dxa"/>
          </w:tcPr>
          <w:p w14:paraId="3A548776" w14:textId="77777777" w:rsidR="001F512F" w:rsidRDefault="001F512F" w:rsidP="00956B08"/>
        </w:tc>
        <w:tc>
          <w:tcPr>
            <w:tcW w:w="5344" w:type="dxa"/>
            <w:gridSpan w:val="3"/>
            <w:tcBorders>
              <w:bottom w:val="single" w:sz="4" w:space="0" w:color="auto"/>
            </w:tcBorders>
          </w:tcPr>
          <w:p w14:paraId="57DD8458" w14:textId="77777777" w:rsidR="001F512F" w:rsidRDefault="001F512F" w:rsidP="00956B08"/>
        </w:tc>
        <w:tc>
          <w:tcPr>
            <w:tcW w:w="180" w:type="dxa"/>
          </w:tcPr>
          <w:p w14:paraId="682B12EF" w14:textId="77777777" w:rsidR="001F512F" w:rsidRDefault="001F512F" w:rsidP="00956B08"/>
        </w:tc>
        <w:tc>
          <w:tcPr>
            <w:tcW w:w="810" w:type="dxa"/>
            <w:shd w:val="clear" w:color="auto" w:fill="F2F2F2" w:themeFill="background1" w:themeFillShade="F2"/>
          </w:tcPr>
          <w:p w14:paraId="57825B66" w14:textId="77777777" w:rsidR="001F512F" w:rsidRDefault="00000000" w:rsidP="00FD1D70">
            <w:sdt>
              <w:sdtPr>
                <w:id w:val="662593343"/>
                <w:placeholder>
                  <w:docPart w:val="09A9F971DA4A434DA53912F536DF94A3"/>
                </w:placeholder>
                <w:temporary/>
                <w:showingPlcHdr/>
                <w15:appearance w15:val="hidden"/>
              </w:sdtPr>
              <w:sdtContent>
                <w:r w:rsidR="00FD1D70">
                  <w:t>Date:</w:t>
                </w:r>
              </w:sdtContent>
            </w:sdt>
          </w:p>
        </w:tc>
        <w:tc>
          <w:tcPr>
            <w:tcW w:w="180" w:type="dxa"/>
          </w:tcPr>
          <w:p w14:paraId="3EF94C92" w14:textId="77777777" w:rsidR="001F512F" w:rsidRDefault="001F512F" w:rsidP="00956B08"/>
        </w:tc>
        <w:tc>
          <w:tcPr>
            <w:tcW w:w="2244" w:type="dxa"/>
            <w:tcBorders>
              <w:bottom w:val="single" w:sz="4" w:space="0" w:color="auto"/>
            </w:tcBorders>
          </w:tcPr>
          <w:p w14:paraId="7CFB41D2" w14:textId="77777777" w:rsidR="001F512F" w:rsidRDefault="001F512F" w:rsidP="00956B08"/>
        </w:tc>
      </w:tr>
      <w:tr w:rsidR="00A16E80" w14:paraId="44EC4F31" w14:textId="77777777" w:rsidTr="00FA4E61">
        <w:tc>
          <w:tcPr>
            <w:tcW w:w="1135" w:type="dxa"/>
          </w:tcPr>
          <w:p w14:paraId="31E4A555" w14:textId="77777777" w:rsidR="00222814" w:rsidRDefault="00222814" w:rsidP="00956B08"/>
        </w:tc>
        <w:tc>
          <w:tcPr>
            <w:tcW w:w="176" w:type="dxa"/>
          </w:tcPr>
          <w:p w14:paraId="2BA78CE4" w14:textId="77777777" w:rsidR="00222814" w:rsidRDefault="00222814" w:rsidP="00956B08"/>
        </w:tc>
        <w:tc>
          <w:tcPr>
            <w:tcW w:w="1924" w:type="dxa"/>
            <w:tcBorders>
              <w:top w:val="single" w:sz="4" w:space="0" w:color="auto"/>
            </w:tcBorders>
          </w:tcPr>
          <w:p w14:paraId="55D4C697" w14:textId="77777777" w:rsidR="00222814" w:rsidRPr="00806CE2" w:rsidRDefault="00000000" w:rsidP="00FD1D70">
            <w:pPr>
              <w:pStyle w:val="Heading3"/>
            </w:pPr>
            <w:sdt>
              <w:sdtPr>
                <w:id w:val="-684508243"/>
                <w:placeholder>
                  <w:docPart w:val="4D5C6BF99845EE44B531A631717E3124"/>
                </w:placeholder>
                <w:temporary/>
                <w:showingPlcHdr/>
                <w15:appearance w15:val="hidden"/>
              </w:sdtPr>
              <w:sdtContent>
                <w:r w:rsidR="00FD1D70" w:rsidRPr="00806CE2">
                  <w:t>Last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ED37ECC" w14:textId="77777777" w:rsidR="00222814" w:rsidRPr="00806CE2" w:rsidRDefault="00000000" w:rsidP="00FD1D70">
            <w:pPr>
              <w:pStyle w:val="Heading3"/>
            </w:pPr>
            <w:sdt>
              <w:sdtPr>
                <w:id w:val="1199428338"/>
                <w:placeholder>
                  <w:docPart w:val="2F51DBB242CA8B4FB261D3E9344C2B9A"/>
                </w:placeholder>
                <w:temporary/>
                <w:showingPlcHdr/>
                <w15:appearance w15:val="hidden"/>
              </w:sdtPr>
              <w:sdtContent>
                <w:r w:rsidR="00FD1D70" w:rsidRPr="00806CE2">
                  <w:t>First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2B4402F" w14:textId="77777777" w:rsidR="00222814" w:rsidRPr="00806CE2" w:rsidRDefault="00000000" w:rsidP="00FD1D70">
            <w:pPr>
              <w:pStyle w:val="Heading3"/>
            </w:pPr>
            <w:sdt>
              <w:sdtPr>
                <w:id w:val="-106202036"/>
                <w:placeholder>
                  <w:docPart w:val="8A9A22218575E5439D87EE7ED3FDD593"/>
                </w:placeholder>
                <w:temporary/>
                <w:showingPlcHdr/>
                <w15:appearance w15:val="hidden"/>
              </w:sdtPr>
              <w:sdtContent>
                <w:r w:rsidR="00FD1D70" w:rsidRPr="00806CE2">
                  <w:t>M.I.</w:t>
                </w:r>
              </w:sdtContent>
            </w:sdt>
          </w:p>
        </w:tc>
        <w:tc>
          <w:tcPr>
            <w:tcW w:w="180" w:type="dxa"/>
          </w:tcPr>
          <w:p w14:paraId="080F3062" w14:textId="77777777" w:rsidR="00222814" w:rsidRDefault="00222814" w:rsidP="00956B08"/>
        </w:tc>
        <w:tc>
          <w:tcPr>
            <w:tcW w:w="810" w:type="dxa"/>
          </w:tcPr>
          <w:p w14:paraId="49BFC2E4" w14:textId="77777777" w:rsidR="00222814" w:rsidRDefault="00222814" w:rsidP="00956B08"/>
        </w:tc>
        <w:tc>
          <w:tcPr>
            <w:tcW w:w="180" w:type="dxa"/>
          </w:tcPr>
          <w:p w14:paraId="5CA493DF" w14:textId="77777777" w:rsidR="00222814" w:rsidRDefault="00222814" w:rsidP="00956B08"/>
        </w:tc>
        <w:tc>
          <w:tcPr>
            <w:tcW w:w="2244" w:type="dxa"/>
            <w:tcBorders>
              <w:top w:val="single" w:sz="4" w:space="0" w:color="auto"/>
            </w:tcBorders>
          </w:tcPr>
          <w:p w14:paraId="30C9B332" w14:textId="77777777" w:rsidR="00222814" w:rsidRDefault="00222814" w:rsidP="00956B08"/>
        </w:tc>
      </w:tr>
    </w:tbl>
    <w:p w14:paraId="48BD6CDF" w14:textId="7EEE1154" w:rsidR="00FD1AE0" w:rsidRDefault="00FD1AE0" w:rsidP="00FD1AE0">
      <w:pPr>
        <w:pStyle w:val="Heading2"/>
      </w:pPr>
      <w:r>
        <w:t>Instructions</w:t>
      </w:r>
    </w:p>
    <w:p w14:paraId="5A97B6EF" w14:textId="77777777" w:rsidR="00FD1AE0" w:rsidRDefault="00FD1AE0" w:rsidP="00FD1AE0"/>
    <w:p w14:paraId="23497F63" w14:textId="3C5060A8" w:rsidR="00FD1AE0" w:rsidRPr="00D140CA" w:rsidRDefault="00FD1AE0" w:rsidP="00FD1AE0">
      <w:proofErr w:type="gramStart"/>
      <w:r>
        <w:t>First of all</w:t>
      </w:r>
      <w:proofErr w:type="gramEnd"/>
      <w:r>
        <w:t>, we’re thrilled that you are taking the next steps to join our squadron.</w:t>
      </w:r>
      <w:r w:rsidR="00D140CA">
        <w:t xml:space="preserve">  </w:t>
      </w:r>
      <w:r w:rsidR="00D140CA" w:rsidRPr="00D140CA">
        <w:t>Our Charter Number is</w:t>
      </w:r>
      <w:r w:rsidR="00D140CA">
        <w:rPr>
          <w:b/>
          <w:bCs/>
        </w:rPr>
        <w:t xml:space="preserve"> SER-FL-432.</w:t>
      </w:r>
      <w:r w:rsidR="00D140CA">
        <w:t xml:space="preserve">  You’ll need this for the applications.</w:t>
      </w:r>
    </w:p>
    <w:p w14:paraId="30D86234" w14:textId="77777777" w:rsidR="001F5592" w:rsidRDefault="001F5592" w:rsidP="00FD1AE0"/>
    <w:p w14:paraId="384B341C" w14:textId="46F56825" w:rsidR="001F5592" w:rsidRDefault="001F5592" w:rsidP="00FD1AE0">
      <w:r>
        <w:t xml:space="preserve">To get started, visit </w:t>
      </w:r>
      <w:hyperlink r:id="rId12" w:history="1">
        <w:r w:rsidRPr="001D45BB">
          <w:rPr>
            <w:rStyle w:val="Hyperlink"/>
          </w:rPr>
          <w:t>https://tlhcap.github.io/CAPF15.pdf</w:t>
        </w:r>
      </w:hyperlink>
      <w:r>
        <w:t>, fill it on your computer and print it.  You may fill by hand if needed.</w:t>
      </w:r>
      <w:r w:rsidR="00276FC5">
        <w:t xml:space="preserve">  This form is needed for our local records.  </w:t>
      </w:r>
      <w:r w:rsidR="005768C7">
        <w:t>You only</w:t>
      </w:r>
      <w:r w:rsidR="000948BF">
        <w:t xml:space="preserve"> need to mail this to National HQ</w:t>
      </w:r>
      <w:r w:rsidR="005768C7">
        <w:t xml:space="preserve"> if you choose not to apply online in the next step.</w:t>
      </w:r>
    </w:p>
    <w:p w14:paraId="03F23F65" w14:textId="77777777" w:rsidR="00F42C74" w:rsidRDefault="00F42C74" w:rsidP="00FD1AE0"/>
    <w:p w14:paraId="0380E6A2" w14:textId="56FC6579" w:rsidR="00F42C74" w:rsidRDefault="00F42C74" w:rsidP="00FD1AE0">
      <w:r>
        <w:t xml:space="preserve">Next, complete the </w:t>
      </w:r>
      <w:r w:rsidR="001D4488">
        <w:t xml:space="preserve">online application at </w:t>
      </w:r>
      <w:hyperlink r:id="rId13" w:history="1">
        <w:r w:rsidR="001D4488" w:rsidRPr="001D45BB">
          <w:rPr>
            <w:rStyle w:val="Hyperlink"/>
          </w:rPr>
          <w:t>https://capmembers.com/cadetjoinonline</w:t>
        </w:r>
      </w:hyperlink>
      <w:r w:rsidR="001D4488">
        <w:t xml:space="preserve"> and submit the application fee payment </w:t>
      </w:r>
      <w:r w:rsidR="00F65A42">
        <w:t xml:space="preserve">by credit card, </w:t>
      </w:r>
      <w:r w:rsidR="001D4488">
        <w:t xml:space="preserve">which will cover your first year of </w:t>
      </w:r>
      <w:r w:rsidR="00624D5C">
        <w:t xml:space="preserve">National and Florida Wing </w:t>
      </w:r>
      <w:r w:rsidR="001D4488">
        <w:t>dues.</w:t>
      </w:r>
    </w:p>
    <w:p w14:paraId="3CB48124" w14:textId="77777777" w:rsidR="00F65A42" w:rsidRDefault="00F65A42" w:rsidP="00FD1AE0"/>
    <w:p w14:paraId="50EF8412" w14:textId="46226174" w:rsidR="00F65A42" w:rsidRDefault="00F65A42" w:rsidP="00FD1AE0">
      <w:r>
        <w:t>Finally</w:t>
      </w:r>
      <w:r w:rsidR="00624D5C">
        <w:t>,</w:t>
      </w:r>
      <w:r>
        <w:t xml:space="preserve"> fill this form with your emergency contact and sizing information and submit to </w:t>
      </w:r>
      <w:r w:rsidR="00624D5C">
        <w:t xml:space="preserve">squadron leadership.  </w:t>
      </w:r>
      <w:r w:rsidR="008018CD">
        <w:t>Please submit Local/Squadron dues with this application ($50</w:t>
      </w:r>
      <w:r w:rsidR="00BC11AB">
        <w:t xml:space="preserve"> payable to </w:t>
      </w:r>
      <w:r w:rsidR="00BC11AB">
        <w:rPr>
          <w:b/>
          <w:bCs/>
        </w:rPr>
        <w:t>Tallahassee Composite Squadron</w:t>
      </w:r>
      <w:r w:rsidR="008018CD">
        <w:t>)</w:t>
      </w:r>
      <w:r w:rsidR="004763AE">
        <w:t xml:space="preserve"> or discuss arrangements with the Commander.</w:t>
      </w:r>
    </w:p>
    <w:p w14:paraId="0612762C" w14:textId="77777777" w:rsidR="00F42C74" w:rsidRPr="00FD1AE0" w:rsidRDefault="00F42C74" w:rsidP="00FD1AE0"/>
    <w:p w14:paraId="3CDF42A3" w14:textId="6D5883B3" w:rsidR="00061632" w:rsidRDefault="00061632"/>
    <w:p w14:paraId="5DDD9F9C" w14:textId="4AEA0430" w:rsidR="00330050" w:rsidRPr="004F15A3" w:rsidRDefault="00386DD6" w:rsidP="00386DD6">
      <w:pPr>
        <w:pStyle w:val="Heading2"/>
      </w:pPr>
      <w:r>
        <w:t>Parent/Guardian/Emergency Contact Information</w:t>
      </w:r>
    </w:p>
    <w:p w14:paraId="1A4105FB" w14:textId="77777777" w:rsidR="00467306" w:rsidRDefault="00467306" w:rsidP="005D6F42"/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D23EA" w14:paraId="075D2B0B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4B8F2DA6" w14:textId="77777777" w:rsidR="004D23EA" w:rsidRDefault="00000000" w:rsidP="00457D5F">
            <w:sdt>
              <w:sdtPr>
                <w:id w:val="438100236"/>
                <w:placeholder>
                  <w:docPart w:val="40301C73C1081043A7B87DBA75FCD814"/>
                </w:placeholder>
                <w:temporary/>
                <w:showingPlcHdr/>
                <w15:appearance w15:val="hidden"/>
              </w:sdtPr>
              <w:sdtContent>
                <w:r w:rsidR="00457D5F">
                  <w:t>Full name:</w:t>
                </w:r>
              </w:sdtContent>
            </w:sdt>
          </w:p>
        </w:tc>
        <w:tc>
          <w:tcPr>
            <w:tcW w:w="180" w:type="dxa"/>
          </w:tcPr>
          <w:p w14:paraId="4ED70D60" w14:textId="77777777" w:rsidR="004D23EA" w:rsidRDefault="004D23EA" w:rsidP="005D5E2A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2B28EE13" w14:textId="77777777" w:rsidR="004D23EA" w:rsidRDefault="004D23EA" w:rsidP="005D5E2A"/>
        </w:tc>
        <w:tc>
          <w:tcPr>
            <w:tcW w:w="180" w:type="dxa"/>
          </w:tcPr>
          <w:p w14:paraId="5C420C58" w14:textId="77777777" w:rsidR="004D23EA" w:rsidRDefault="004D23EA" w:rsidP="005D5E2A"/>
        </w:tc>
        <w:tc>
          <w:tcPr>
            <w:tcW w:w="1170" w:type="dxa"/>
            <w:shd w:val="clear" w:color="auto" w:fill="F2F2F2" w:themeFill="background1" w:themeFillShade="F2"/>
          </w:tcPr>
          <w:p w14:paraId="6CE063B5" w14:textId="77777777" w:rsidR="004D23EA" w:rsidRDefault="00000000" w:rsidP="00457D5F">
            <w:sdt>
              <w:sdtPr>
                <w:id w:val="880443883"/>
                <w:placeholder>
                  <w:docPart w:val="105B0B8651B7A443B603FB8024CE207A"/>
                </w:placeholder>
                <w:temporary/>
                <w:showingPlcHdr/>
                <w15:appearance w15:val="hidden"/>
              </w:sdtPr>
              <w:sdtContent>
                <w:r w:rsidR="00457D5F">
                  <w:t>Relationship:</w:t>
                </w:r>
              </w:sdtContent>
            </w:sdt>
          </w:p>
        </w:tc>
        <w:tc>
          <w:tcPr>
            <w:tcW w:w="180" w:type="dxa"/>
          </w:tcPr>
          <w:p w14:paraId="775E0B7D" w14:textId="77777777" w:rsidR="004D23EA" w:rsidRDefault="004D23EA" w:rsidP="005D5E2A"/>
        </w:tc>
        <w:tc>
          <w:tcPr>
            <w:tcW w:w="2880" w:type="dxa"/>
            <w:tcBorders>
              <w:bottom w:val="single" w:sz="4" w:space="0" w:color="auto"/>
            </w:tcBorders>
          </w:tcPr>
          <w:p w14:paraId="6DEBBA76" w14:textId="77777777" w:rsidR="004D23EA" w:rsidRDefault="004D23EA" w:rsidP="005D5E2A"/>
        </w:tc>
      </w:tr>
      <w:tr w:rsidR="00622041" w:rsidRPr="00622041" w14:paraId="6A79A61C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1C49074F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38AA3206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744DDF3A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457D5F" w14:paraId="3E708CA9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57E66B8B" w14:textId="6D90A8BF" w:rsidR="00457D5F" w:rsidRDefault="00386DD6" w:rsidP="00A67DC4">
            <w:r>
              <w:t>Email:</w:t>
            </w:r>
          </w:p>
        </w:tc>
        <w:tc>
          <w:tcPr>
            <w:tcW w:w="180" w:type="dxa"/>
          </w:tcPr>
          <w:p w14:paraId="3DB89880" w14:textId="77777777" w:rsidR="00457D5F" w:rsidRDefault="00457D5F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DBF3AA4" w14:textId="77777777" w:rsidR="00457D5F" w:rsidRDefault="00457D5F" w:rsidP="00A67DC4"/>
        </w:tc>
        <w:tc>
          <w:tcPr>
            <w:tcW w:w="180" w:type="dxa"/>
          </w:tcPr>
          <w:p w14:paraId="5C39A51B" w14:textId="77777777" w:rsidR="00457D5F" w:rsidRDefault="00457D5F" w:rsidP="00A67DC4"/>
        </w:tc>
        <w:tc>
          <w:tcPr>
            <w:tcW w:w="1170" w:type="dxa"/>
            <w:shd w:val="clear" w:color="auto" w:fill="F2F2F2" w:themeFill="background1" w:themeFillShade="F2"/>
          </w:tcPr>
          <w:p w14:paraId="2A7FDC7E" w14:textId="11026E44" w:rsidR="00457D5F" w:rsidRDefault="00386DD6" w:rsidP="00A67DC4">
            <w:r>
              <w:t xml:space="preserve">Home </w:t>
            </w:r>
            <w:sdt>
              <w:sdtPr>
                <w:id w:val="-1826345977"/>
                <w:placeholder>
                  <w:docPart w:val="607E9D5DBF893446A524BE2593EF8095"/>
                </w:placeholder>
                <w:temporary/>
                <w:showingPlcHdr/>
                <w15:appearance w15:val="hidden"/>
              </w:sdtPr>
              <w:sdtContent>
                <w:r w:rsidR="00457D5F">
                  <w:t>Phone:</w:t>
                </w:r>
              </w:sdtContent>
            </w:sdt>
          </w:p>
        </w:tc>
        <w:tc>
          <w:tcPr>
            <w:tcW w:w="180" w:type="dxa"/>
          </w:tcPr>
          <w:p w14:paraId="063AA5E5" w14:textId="77777777" w:rsidR="00457D5F" w:rsidRDefault="00457D5F" w:rsidP="00A67DC4"/>
        </w:tc>
        <w:tc>
          <w:tcPr>
            <w:tcW w:w="2880" w:type="dxa"/>
            <w:tcBorders>
              <w:bottom w:val="single" w:sz="4" w:space="0" w:color="auto"/>
            </w:tcBorders>
          </w:tcPr>
          <w:p w14:paraId="12FAE6AF" w14:textId="77777777" w:rsidR="00457D5F" w:rsidRDefault="00457D5F" w:rsidP="00A67DC4"/>
        </w:tc>
      </w:tr>
      <w:tr w:rsidR="00622041" w:rsidRPr="00622041" w14:paraId="1170B307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ED0F500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3153F763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7D466A80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386DD6" w14:paraId="2F7670BC" w14:textId="77777777" w:rsidTr="00A67DC4">
        <w:trPr>
          <w:gridAfter w:val="3"/>
          <w:wAfter w:w="4230" w:type="dxa"/>
        </w:trPr>
        <w:tc>
          <w:tcPr>
            <w:tcW w:w="985" w:type="dxa"/>
            <w:shd w:val="clear" w:color="auto" w:fill="F2F2F2" w:themeFill="background1" w:themeFillShade="F2"/>
          </w:tcPr>
          <w:p w14:paraId="2B90D70E" w14:textId="73CB3A6E" w:rsidR="00386DD6" w:rsidRPr="00386DD6" w:rsidRDefault="00386DD6" w:rsidP="00A67DC4">
            <w:pPr>
              <w:rPr>
                <w:sz w:val="17"/>
                <w:szCs w:val="17"/>
              </w:rPr>
            </w:pPr>
            <w:r w:rsidRPr="00386DD6">
              <w:rPr>
                <w:sz w:val="17"/>
                <w:szCs w:val="17"/>
              </w:rPr>
              <w:t>Cell Phone:</w:t>
            </w:r>
          </w:p>
        </w:tc>
        <w:tc>
          <w:tcPr>
            <w:tcW w:w="180" w:type="dxa"/>
          </w:tcPr>
          <w:p w14:paraId="6E9700CF" w14:textId="77777777" w:rsidR="00386DD6" w:rsidRDefault="00386DD6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32070567" w14:textId="77777777" w:rsidR="00386DD6" w:rsidRDefault="00386DD6" w:rsidP="00A67DC4"/>
        </w:tc>
        <w:tc>
          <w:tcPr>
            <w:tcW w:w="180" w:type="dxa"/>
          </w:tcPr>
          <w:p w14:paraId="5267122A" w14:textId="77777777" w:rsidR="00386DD6" w:rsidRDefault="00386DD6" w:rsidP="00A67DC4"/>
        </w:tc>
      </w:tr>
    </w:tbl>
    <w:p w14:paraId="6DCF9936" w14:textId="77777777" w:rsidR="00457D5F" w:rsidRDefault="00457D5F" w:rsidP="005D6F42"/>
    <w:p w14:paraId="5035A04E" w14:textId="77777777" w:rsidR="00457D5F" w:rsidRDefault="00457D5F" w:rsidP="005D6F42"/>
    <w:p w14:paraId="3453BB8F" w14:textId="77777777" w:rsidR="00457D5F" w:rsidRDefault="00457D5F" w:rsidP="00457D5F"/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57D5F" w14:paraId="1F16E3B2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0B4F3405" w14:textId="77777777" w:rsidR="00457D5F" w:rsidRDefault="00000000" w:rsidP="00A67DC4">
            <w:sdt>
              <w:sdtPr>
                <w:id w:val="-1319191978"/>
                <w:placeholder>
                  <w:docPart w:val="CCCA940F8BCDE249A8840639EE4E17F0"/>
                </w:placeholder>
                <w:temporary/>
                <w:showingPlcHdr/>
                <w15:appearance w15:val="hidden"/>
              </w:sdtPr>
              <w:sdtContent>
                <w:r w:rsidR="00457D5F">
                  <w:t>Full name:</w:t>
                </w:r>
              </w:sdtContent>
            </w:sdt>
          </w:p>
        </w:tc>
        <w:tc>
          <w:tcPr>
            <w:tcW w:w="180" w:type="dxa"/>
          </w:tcPr>
          <w:p w14:paraId="788B59D6" w14:textId="77777777" w:rsidR="00457D5F" w:rsidRDefault="00457D5F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15026586" w14:textId="77777777" w:rsidR="00457D5F" w:rsidRDefault="00457D5F" w:rsidP="00A67DC4"/>
        </w:tc>
        <w:tc>
          <w:tcPr>
            <w:tcW w:w="180" w:type="dxa"/>
          </w:tcPr>
          <w:p w14:paraId="17FD860C" w14:textId="77777777" w:rsidR="00457D5F" w:rsidRDefault="00457D5F" w:rsidP="00A67DC4"/>
        </w:tc>
        <w:tc>
          <w:tcPr>
            <w:tcW w:w="1170" w:type="dxa"/>
            <w:shd w:val="clear" w:color="auto" w:fill="F2F2F2" w:themeFill="background1" w:themeFillShade="F2"/>
          </w:tcPr>
          <w:p w14:paraId="740C2EF5" w14:textId="77777777" w:rsidR="00457D5F" w:rsidRDefault="00000000" w:rsidP="00A67DC4">
            <w:sdt>
              <w:sdtPr>
                <w:id w:val="-425649805"/>
                <w:placeholder>
                  <w:docPart w:val="D98AFC417138C843A99CC0DF8EE2400F"/>
                </w:placeholder>
                <w:temporary/>
                <w:showingPlcHdr/>
                <w15:appearance w15:val="hidden"/>
              </w:sdtPr>
              <w:sdtContent>
                <w:r w:rsidR="00457D5F">
                  <w:t>Relationship:</w:t>
                </w:r>
              </w:sdtContent>
            </w:sdt>
          </w:p>
        </w:tc>
        <w:tc>
          <w:tcPr>
            <w:tcW w:w="180" w:type="dxa"/>
          </w:tcPr>
          <w:p w14:paraId="12725A7A" w14:textId="77777777" w:rsidR="00457D5F" w:rsidRDefault="00457D5F" w:rsidP="00A67DC4"/>
        </w:tc>
        <w:tc>
          <w:tcPr>
            <w:tcW w:w="2880" w:type="dxa"/>
            <w:tcBorders>
              <w:bottom w:val="single" w:sz="4" w:space="0" w:color="auto"/>
            </w:tcBorders>
          </w:tcPr>
          <w:p w14:paraId="4805BC55" w14:textId="77777777" w:rsidR="00457D5F" w:rsidRDefault="00457D5F" w:rsidP="00A67DC4"/>
        </w:tc>
      </w:tr>
      <w:tr w:rsidR="00622041" w:rsidRPr="00622041" w14:paraId="00665ECB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4C29DCD5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D09C7EB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7B477BD4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457D5F" w14:paraId="2FFA3C6D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724F3F13" w14:textId="562A639A" w:rsidR="00457D5F" w:rsidRDefault="00386DD6" w:rsidP="00A67DC4">
            <w:r>
              <w:t>Email:</w:t>
            </w:r>
          </w:p>
        </w:tc>
        <w:tc>
          <w:tcPr>
            <w:tcW w:w="180" w:type="dxa"/>
          </w:tcPr>
          <w:p w14:paraId="6533B7FC" w14:textId="77777777" w:rsidR="00457D5F" w:rsidRDefault="00457D5F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0C261EFC" w14:textId="77777777" w:rsidR="00457D5F" w:rsidRDefault="00457D5F" w:rsidP="00A67DC4"/>
        </w:tc>
        <w:tc>
          <w:tcPr>
            <w:tcW w:w="180" w:type="dxa"/>
          </w:tcPr>
          <w:p w14:paraId="2D7F5442" w14:textId="77777777" w:rsidR="00457D5F" w:rsidRDefault="00457D5F" w:rsidP="00A67DC4"/>
        </w:tc>
        <w:tc>
          <w:tcPr>
            <w:tcW w:w="1170" w:type="dxa"/>
            <w:shd w:val="clear" w:color="auto" w:fill="F2F2F2" w:themeFill="background1" w:themeFillShade="F2"/>
          </w:tcPr>
          <w:p w14:paraId="08D02FFD" w14:textId="3982B112" w:rsidR="00457D5F" w:rsidRDefault="00386DD6" w:rsidP="00A67DC4">
            <w:r>
              <w:t xml:space="preserve">Home </w:t>
            </w:r>
            <w:sdt>
              <w:sdtPr>
                <w:id w:val="-86852297"/>
                <w:placeholder>
                  <w:docPart w:val="AF6D990799CB9648BB8585D1DFDA00E9"/>
                </w:placeholder>
                <w:temporary/>
                <w:showingPlcHdr/>
                <w15:appearance w15:val="hidden"/>
              </w:sdtPr>
              <w:sdtContent>
                <w:r w:rsidR="00457D5F">
                  <w:t>Phone:</w:t>
                </w:r>
              </w:sdtContent>
            </w:sdt>
          </w:p>
        </w:tc>
        <w:tc>
          <w:tcPr>
            <w:tcW w:w="180" w:type="dxa"/>
          </w:tcPr>
          <w:p w14:paraId="35CD9F61" w14:textId="77777777" w:rsidR="00457D5F" w:rsidRDefault="00457D5F" w:rsidP="00A67DC4"/>
        </w:tc>
        <w:tc>
          <w:tcPr>
            <w:tcW w:w="2880" w:type="dxa"/>
            <w:tcBorders>
              <w:bottom w:val="single" w:sz="4" w:space="0" w:color="auto"/>
            </w:tcBorders>
          </w:tcPr>
          <w:p w14:paraId="2C6814FF" w14:textId="77777777" w:rsidR="00457D5F" w:rsidRDefault="00457D5F" w:rsidP="00A67DC4"/>
        </w:tc>
      </w:tr>
      <w:tr w:rsidR="00622041" w:rsidRPr="00622041" w14:paraId="70424EED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DECE782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47A2BC2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0DEDA0E6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386DD6" w14:paraId="77B161F1" w14:textId="77777777" w:rsidTr="00A67DC4">
        <w:trPr>
          <w:gridAfter w:val="3"/>
          <w:wAfter w:w="4230" w:type="dxa"/>
        </w:trPr>
        <w:tc>
          <w:tcPr>
            <w:tcW w:w="985" w:type="dxa"/>
            <w:shd w:val="clear" w:color="auto" w:fill="F2F2F2" w:themeFill="background1" w:themeFillShade="F2"/>
          </w:tcPr>
          <w:p w14:paraId="3ADABCDB" w14:textId="400439F5" w:rsidR="00386DD6" w:rsidRPr="00386DD6" w:rsidRDefault="00386DD6" w:rsidP="00A67DC4">
            <w:pPr>
              <w:rPr>
                <w:sz w:val="17"/>
                <w:szCs w:val="17"/>
              </w:rPr>
            </w:pPr>
            <w:r w:rsidRPr="00386DD6">
              <w:rPr>
                <w:sz w:val="17"/>
                <w:szCs w:val="17"/>
              </w:rPr>
              <w:t>Cell Phone:</w:t>
            </w:r>
          </w:p>
        </w:tc>
        <w:tc>
          <w:tcPr>
            <w:tcW w:w="180" w:type="dxa"/>
          </w:tcPr>
          <w:p w14:paraId="748BE077" w14:textId="77777777" w:rsidR="00386DD6" w:rsidRDefault="00386DD6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352F3D4D" w14:textId="77777777" w:rsidR="00386DD6" w:rsidRDefault="00386DD6" w:rsidP="00A67DC4"/>
        </w:tc>
        <w:tc>
          <w:tcPr>
            <w:tcW w:w="180" w:type="dxa"/>
          </w:tcPr>
          <w:p w14:paraId="704F876A" w14:textId="77777777" w:rsidR="00386DD6" w:rsidRDefault="00386DD6" w:rsidP="00A67DC4"/>
        </w:tc>
      </w:tr>
    </w:tbl>
    <w:p w14:paraId="6B07404D" w14:textId="77777777" w:rsidR="00B93938" w:rsidRDefault="00B93938" w:rsidP="005D6F42"/>
    <w:p w14:paraId="103ABD71" w14:textId="77777777" w:rsidR="00467306" w:rsidRDefault="00467306" w:rsidP="005D6F42"/>
    <w:p w14:paraId="38824815" w14:textId="77777777" w:rsidR="00457D5F" w:rsidRDefault="00457D5F" w:rsidP="00457D5F"/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57D5F" w14:paraId="6A5A2488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791411A9" w14:textId="77777777" w:rsidR="00457D5F" w:rsidRDefault="00000000" w:rsidP="00A67DC4">
            <w:sdt>
              <w:sdtPr>
                <w:id w:val="-567033489"/>
                <w:placeholder>
                  <w:docPart w:val="8DC98EC0B5DF4842B18FD543EAC87314"/>
                </w:placeholder>
                <w:temporary/>
                <w:showingPlcHdr/>
                <w15:appearance w15:val="hidden"/>
              </w:sdtPr>
              <w:sdtContent>
                <w:r w:rsidR="00457D5F">
                  <w:t>Full name:</w:t>
                </w:r>
              </w:sdtContent>
            </w:sdt>
          </w:p>
        </w:tc>
        <w:tc>
          <w:tcPr>
            <w:tcW w:w="180" w:type="dxa"/>
          </w:tcPr>
          <w:p w14:paraId="11F67DE7" w14:textId="77777777" w:rsidR="00457D5F" w:rsidRDefault="00457D5F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3848C3FC" w14:textId="77777777" w:rsidR="00457D5F" w:rsidRDefault="00457D5F" w:rsidP="00A67DC4"/>
        </w:tc>
        <w:tc>
          <w:tcPr>
            <w:tcW w:w="180" w:type="dxa"/>
          </w:tcPr>
          <w:p w14:paraId="5A9375CF" w14:textId="77777777" w:rsidR="00457D5F" w:rsidRDefault="00457D5F" w:rsidP="00A67DC4"/>
        </w:tc>
        <w:tc>
          <w:tcPr>
            <w:tcW w:w="1170" w:type="dxa"/>
            <w:shd w:val="clear" w:color="auto" w:fill="F2F2F2" w:themeFill="background1" w:themeFillShade="F2"/>
          </w:tcPr>
          <w:p w14:paraId="661B692D" w14:textId="77777777" w:rsidR="00457D5F" w:rsidRDefault="00000000" w:rsidP="00A67DC4">
            <w:sdt>
              <w:sdtPr>
                <w:id w:val="311214300"/>
                <w:placeholder>
                  <w:docPart w:val="CFB701C1BA53B549A25182B960152FD3"/>
                </w:placeholder>
                <w:temporary/>
                <w:showingPlcHdr/>
                <w15:appearance w15:val="hidden"/>
              </w:sdtPr>
              <w:sdtContent>
                <w:r w:rsidR="00457D5F">
                  <w:t>Relationship:</w:t>
                </w:r>
              </w:sdtContent>
            </w:sdt>
          </w:p>
        </w:tc>
        <w:tc>
          <w:tcPr>
            <w:tcW w:w="180" w:type="dxa"/>
          </w:tcPr>
          <w:p w14:paraId="449EE187" w14:textId="77777777" w:rsidR="00457D5F" w:rsidRDefault="00457D5F" w:rsidP="00A67DC4"/>
        </w:tc>
        <w:tc>
          <w:tcPr>
            <w:tcW w:w="2880" w:type="dxa"/>
            <w:tcBorders>
              <w:bottom w:val="single" w:sz="4" w:space="0" w:color="auto"/>
            </w:tcBorders>
          </w:tcPr>
          <w:p w14:paraId="1E3ECD64" w14:textId="77777777" w:rsidR="00457D5F" w:rsidRDefault="00457D5F" w:rsidP="00A67DC4"/>
        </w:tc>
      </w:tr>
      <w:tr w:rsidR="00622041" w:rsidRPr="00622041" w14:paraId="114A8CD9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1F385FE2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50C318D9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679D1C10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457D5F" w14:paraId="677E08E3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740A1E0C" w14:textId="586702DC" w:rsidR="00457D5F" w:rsidRDefault="00386DD6" w:rsidP="00A67DC4">
            <w:r>
              <w:t>Email:</w:t>
            </w:r>
          </w:p>
        </w:tc>
        <w:tc>
          <w:tcPr>
            <w:tcW w:w="180" w:type="dxa"/>
          </w:tcPr>
          <w:p w14:paraId="432F9B8F" w14:textId="77777777" w:rsidR="00457D5F" w:rsidRDefault="00457D5F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146F97B1" w14:textId="77777777" w:rsidR="00457D5F" w:rsidRDefault="00457D5F" w:rsidP="00A67DC4"/>
        </w:tc>
        <w:tc>
          <w:tcPr>
            <w:tcW w:w="180" w:type="dxa"/>
          </w:tcPr>
          <w:p w14:paraId="181B1381" w14:textId="77777777" w:rsidR="00457D5F" w:rsidRDefault="00457D5F" w:rsidP="00A67DC4"/>
        </w:tc>
        <w:tc>
          <w:tcPr>
            <w:tcW w:w="1170" w:type="dxa"/>
            <w:shd w:val="clear" w:color="auto" w:fill="F2F2F2" w:themeFill="background1" w:themeFillShade="F2"/>
          </w:tcPr>
          <w:p w14:paraId="61C80A29" w14:textId="55090669" w:rsidR="00457D5F" w:rsidRDefault="00386DD6" w:rsidP="00A67DC4">
            <w:r>
              <w:t xml:space="preserve">Home </w:t>
            </w:r>
            <w:sdt>
              <w:sdtPr>
                <w:id w:val="936183567"/>
                <w:placeholder>
                  <w:docPart w:val="FB534D5784E7524EA7CB8E9766B9E696"/>
                </w:placeholder>
                <w:temporary/>
                <w:showingPlcHdr/>
                <w15:appearance w15:val="hidden"/>
              </w:sdtPr>
              <w:sdtContent>
                <w:r w:rsidR="00457D5F">
                  <w:t>Phone:</w:t>
                </w:r>
              </w:sdtContent>
            </w:sdt>
          </w:p>
        </w:tc>
        <w:tc>
          <w:tcPr>
            <w:tcW w:w="180" w:type="dxa"/>
          </w:tcPr>
          <w:p w14:paraId="523ABFFA" w14:textId="77777777" w:rsidR="00457D5F" w:rsidRDefault="00457D5F" w:rsidP="00A67DC4"/>
        </w:tc>
        <w:tc>
          <w:tcPr>
            <w:tcW w:w="2880" w:type="dxa"/>
            <w:tcBorders>
              <w:bottom w:val="single" w:sz="4" w:space="0" w:color="auto"/>
            </w:tcBorders>
          </w:tcPr>
          <w:p w14:paraId="32E3C80A" w14:textId="77777777" w:rsidR="00457D5F" w:rsidRDefault="00457D5F" w:rsidP="00A67DC4"/>
        </w:tc>
      </w:tr>
      <w:tr w:rsidR="00622041" w:rsidRPr="00622041" w14:paraId="249E7B04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6927E3D3" w14:textId="77777777" w:rsidR="00622041" w:rsidRPr="00386DD6" w:rsidRDefault="00622041" w:rsidP="00102BC5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shd w:val="clear" w:color="auto" w:fill="auto"/>
          </w:tcPr>
          <w:p w14:paraId="3A5BFD0E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7607CF09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386DD6" w14:paraId="136BF077" w14:textId="77777777" w:rsidTr="00A67DC4">
        <w:trPr>
          <w:gridAfter w:val="3"/>
          <w:wAfter w:w="4230" w:type="dxa"/>
        </w:trPr>
        <w:tc>
          <w:tcPr>
            <w:tcW w:w="985" w:type="dxa"/>
            <w:shd w:val="clear" w:color="auto" w:fill="F2F2F2" w:themeFill="background1" w:themeFillShade="F2"/>
          </w:tcPr>
          <w:p w14:paraId="6EE20DC2" w14:textId="5A820992" w:rsidR="00386DD6" w:rsidRPr="00386DD6" w:rsidRDefault="00386DD6" w:rsidP="00A67DC4">
            <w:pPr>
              <w:rPr>
                <w:sz w:val="17"/>
                <w:szCs w:val="17"/>
              </w:rPr>
            </w:pPr>
            <w:r w:rsidRPr="00386DD6">
              <w:rPr>
                <w:sz w:val="17"/>
                <w:szCs w:val="17"/>
              </w:rPr>
              <w:t>Cell Phone:</w:t>
            </w:r>
          </w:p>
        </w:tc>
        <w:tc>
          <w:tcPr>
            <w:tcW w:w="180" w:type="dxa"/>
          </w:tcPr>
          <w:p w14:paraId="7136CC5A" w14:textId="77777777" w:rsidR="00386DD6" w:rsidRDefault="00386DD6" w:rsidP="00A67DC4"/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5E4A82B8" w14:textId="77777777" w:rsidR="00386DD6" w:rsidRDefault="00386DD6" w:rsidP="00A67DC4"/>
        </w:tc>
        <w:tc>
          <w:tcPr>
            <w:tcW w:w="180" w:type="dxa"/>
          </w:tcPr>
          <w:p w14:paraId="6B85A794" w14:textId="77777777" w:rsidR="00386DD6" w:rsidRDefault="00386DD6" w:rsidP="00A67DC4"/>
        </w:tc>
      </w:tr>
    </w:tbl>
    <w:p w14:paraId="2EF4B81C" w14:textId="77777777" w:rsidR="00B93938" w:rsidRDefault="00B93938" w:rsidP="005D6F42"/>
    <w:p w14:paraId="7D47CA75" w14:textId="77777777" w:rsidR="004D170E" w:rsidRDefault="004D170E" w:rsidP="005D6F42"/>
    <w:p w14:paraId="1B4C7D8D" w14:textId="77777777" w:rsidR="008A115A" w:rsidRDefault="008A115A" w:rsidP="005D6F42"/>
    <w:p w14:paraId="6A7A0972" w14:textId="77777777" w:rsidR="008A115A" w:rsidRDefault="008A115A" w:rsidP="008A115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30364B5" wp14:editId="143B634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53055" cy="676275"/>
            <wp:effectExtent l="0" t="0" r="4445" b="0"/>
            <wp:wrapTight wrapText="bothSides">
              <wp:wrapPolygon edited="0">
                <wp:start x="288" y="0"/>
                <wp:lineTo x="0" y="10952"/>
                <wp:lineTo x="2308" y="19470"/>
                <wp:lineTo x="2452" y="20687"/>
                <wp:lineTo x="3173" y="20687"/>
                <wp:lineTo x="21489" y="18862"/>
                <wp:lineTo x="21489" y="5476"/>
                <wp:lineTo x="18893" y="4259"/>
                <wp:lineTo x="5481" y="0"/>
                <wp:lineTo x="288" y="0"/>
              </wp:wrapPolygon>
            </wp:wrapTight>
            <wp:docPr id="612534856" name="Picture 6125348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90" cy="6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94BDA" w14:textId="77777777" w:rsidR="008A115A" w:rsidRDefault="008A115A" w:rsidP="008A115A"/>
    <w:p w14:paraId="536FEA8C" w14:textId="77777777" w:rsidR="008A115A" w:rsidRDefault="008A115A" w:rsidP="008A115A"/>
    <w:p w14:paraId="0785DC79" w14:textId="77777777" w:rsidR="008A115A" w:rsidRDefault="008A115A" w:rsidP="008A115A">
      <w:pPr>
        <w:pStyle w:val="Title"/>
      </w:pPr>
    </w:p>
    <w:p w14:paraId="3567B8BE" w14:textId="77777777" w:rsidR="008A115A" w:rsidRPr="00364453" w:rsidRDefault="008A115A" w:rsidP="008A115A">
      <w:pPr>
        <w:pStyle w:val="Title"/>
      </w:pPr>
      <w:r>
        <w:t>Tallahassee Composite Squadron</w:t>
      </w:r>
    </w:p>
    <w:p w14:paraId="2C16B552" w14:textId="376DBC27" w:rsidR="00342FE8" w:rsidRPr="00342FE8" w:rsidRDefault="008A115A" w:rsidP="00342FE8">
      <w:pPr>
        <w:pStyle w:val="Heading1"/>
      </w:pPr>
      <w:r>
        <w:t xml:space="preserve">CADET </w:t>
      </w:r>
      <w:r w:rsidR="00B47DCD">
        <w:t>UNIFORM SIZING</w:t>
      </w:r>
    </w:p>
    <w:p w14:paraId="1DDECEA6" w14:textId="77777777" w:rsidR="00B47DCD" w:rsidRDefault="00B47DCD" w:rsidP="00B47DCD"/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135"/>
        <w:gridCol w:w="176"/>
        <w:gridCol w:w="1924"/>
        <w:gridCol w:w="1980"/>
        <w:gridCol w:w="1440"/>
        <w:gridCol w:w="180"/>
        <w:gridCol w:w="810"/>
        <w:gridCol w:w="180"/>
        <w:gridCol w:w="2244"/>
      </w:tblGrid>
      <w:tr w:rsidR="00B47DCD" w14:paraId="44809684" w14:textId="77777777" w:rsidTr="00A35C2D">
        <w:trPr>
          <w:trHeight w:val="237"/>
        </w:trPr>
        <w:tc>
          <w:tcPr>
            <w:tcW w:w="1135" w:type="dxa"/>
            <w:shd w:val="clear" w:color="auto" w:fill="F2F2F2" w:themeFill="background1" w:themeFillShade="F2"/>
          </w:tcPr>
          <w:p w14:paraId="07AA8369" w14:textId="77777777" w:rsidR="00B47DCD" w:rsidRDefault="00B47DCD" w:rsidP="00A35C2D">
            <w:r>
              <w:t>Cadet Name:</w:t>
            </w:r>
          </w:p>
        </w:tc>
        <w:tc>
          <w:tcPr>
            <w:tcW w:w="176" w:type="dxa"/>
          </w:tcPr>
          <w:p w14:paraId="3380031A" w14:textId="77777777" w:rsidR="00B47DCD" w:rsidRDefault="00B47DCD" w:rsidP="00A35C2D"/>
        </w:tc>
        <w:tc>
          <w:tcPr>
            <w:tcW w:w="5344" w:type="dxa"/>
            <w:gridSpan w:val="3"/>
            <w:tcBorders>
              <w:bottom w:val="single" w:sz="4" w:space="0" w:color="auto"/>
            </w:tcBorders>
          </w:tcPr>
          <w:p w14:paraId="5103B983" w14:textId="77777777" w:rsidR="00B47DCD" w:rsidRDefault="00B47DCD" w:rsidP="00A35C2D"/>
        </w:tc>
        <w:tc>
          <w:tcPr>
            <w:tcW w:w="180" w:type="dxa"/>
          </w:tcPr>
          <w:p w14:paraId="16F0B1DB" w14:textId="77777777" w:rsidR="00B47DCD" w:rsidRDefault="00B47DCD" w:rsidP="00A35C2D"/>
        </w:tc>
        <w:tc>
          <w:tcPr>
            <w:tcW w:w="810" w:type="dxa"/>
            <w:shd w:val="clear" w:color="auto" w:fill="F2F2F2" w:themeFill="background1" w:themeFillShade="F2"/>
          </w:tcPr>
          <w:p w14:paraId="2AE3DB2D" w14:textId="77777777" w:rsidR="00B47DCD" w:rsidRDefault="00000000" w:rsidP="00A35C2D">
            <w:sdt>
              <w:sdtPr>
                <w:id w:val="-798382958"/>
                <w:placeholder>
                  <w:docPart w:val="3916BDED98FE8144BA8D1422E2D80122"/>
                </w:placeholder>
                <w:temporary/>
                <w:showingPlcHdr/>
                <w15:appearance w15:val="hidden"/>
              </w:sdtPr>
              <w:sdtContent>
                <w:r w:rsidR="00B47DCD">
                  <w:t>Date:</w:t>
                </w:r>
              </w:sdtContent>
            </w:sdt>
          </w:p>
        </w:tc>
        <w:tc>
          <w:tcPr>
            <w:tcW w:w="180" w:type="dxa"/>
          </w:tcPr>
          <w:p w14:paraId="025C252B" w14:textId="77777777" w:rsidR="00B47DCD" w:rsidRDefault="00B47DCD" w:rsidP="00A35C2D"/>
        </w:tc>
        <w:tc>
          <w:tcPr>
            <w:tcW w:w="2244" w:type="dxa"/>
            <w:tcBorders>
              <w:bottom w:val="single" w:sz="4" w:space="0" w:color="auto"/>
            </w:tcBorders>
          </w:tcPr>
          <w:p w14:paraId="240A919A" w14:textId="77777777" w:rsidR="00B47DCD" w:rsidRDefault="00B47DCD" w:rsidP="00A35C2D"/>
        </w:tc>
      </w:tr>
      <w:tr w:rsidR="00B47DCD" w14:paraId="64CEF6E1" w14:textId="77777777" w:rsidTr="00A35C2D">
        <w:tc>
          <w:tcPr>
            <w:tcW w:w="1135" w:type="dxa"/>
          </w:tcPr>
          <w:p w14:paraId="141B2112" w14:textId="77777777" w:rsidR="00B47DCD" w:rsidRDefault="00B47DCD" w:rsidP="00A35C2D"/>
        </w:tc>
        <w:tc>
          <w:tcPr>
            <w:tcW w:w="176" w:type="dxa"/>
          </w:tcPr>
          <w:p w14:paraId="6FD05E38" w14:textId="77777777" w:rsidR="00B47DCD" w:rsidRDefault="00B47DCD" w:rsidP="00A35C2D"/>
        </w:tc>
        <w:tc>
          <w:tcPr>
            <w:tcW w:w="1924" w:type="dxa"/>
            <w:tcBorders>
              <w:top w:val="single" w:sz="4" w:space="0" w:color="auto"/>
            </w:tcBorders>
          </w:tcPr>
          <w:p w14:paraId="27BB6A67" w14:textId="77777777" w:rsidR="00B47DCD" w:rsidRPr="00806CE2" w:rsidRDefault="00000000" w:rsidP="00A35C2D">
            <w:pPr>
              <w:pStyle w:val="Heading3"/>
            </w:pPr>
            <w:sdt>
              <w:sdtPr>
                <w:id w:val="-887957921"/>
                <w:placeholder>
                  <w:docPart w:val="CBC585F08AF5004DA9AADE935F08D4A4"/>
                </w:placeholder>
                <w:temporary/>
                <w:showingPlcHdr/>
                <w15:appearance w15:val="hidden"/>
              </w:sdtPr>
              <w:sdtContent>
                <w:r w:rsidR="00B47DCD" w:rsidRPr="00806CE2">
                  <w:t>Last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BEDC603" w14:textId="77777777" w:rsidR="00B47DCD" w:rsidRPr="00806CE2" w:rsidRDefault="00000000" w:rsidP="00A35C2D">
            <w:pPr>
              <w:pStyle w:val="Heading3"/>
            </w:pPr>
            <w:sdt>
              <w:sdtPr>
                <w:id w:val="1354612003"/>
                <w:placeholder>
                  <w:docPart w:val="C76EDBCB740B7242954CB085EF945211"/>
                </w:placeholder>
                <w:temporary/>
                <w:showingPlcHdr/>
                <w15:appearance w15:val="hidden"/>
              </w:sdtPr>
              <w:sdtContent>
                <w:r w:rsidR="00B47DCD" w:rsidRPr="00806CE2">
                  <w:t>First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BD23DB3" w14:textId="77777777" w:rsidR="00B47DCD" w:rsidRPr="00806CE2" w:rsidRDefault="00000000" w:rsidP="00A35C2D">
            <w:pPr>
              <w:pStyle w:val="Heading3"/>
            </w:pPr>
            <w:sdt>
              <w:sdtPr>
                <w:id w:val="1468314220"/>
                <w:placeholder>
                  <w:docPart w:val="38B550FAB3359F4AAB0668943B5F0D52"/>
                </w:placeholder>
                <w:temporary/>
                <w:showingPlcHdr/>
                <w15:appearance w15:val="hidden"/>
              </w:sdtPr>
              <w:sdtContent>
                <w:r w:rsidR="00B47DCD" w:rsidRPr="00806CE2">
                  <w:t>M.I.</w:t>
                </w:r>
              </w:sdtContent>
            </w:sdt>
          </w:p>
        </w:tc>
        <w:tc>
          <w:tcPr>
            <w:tcW w:w="180" w:type="dxa"/>
          </w:tcPr>
          <w:p w14:paraId="5B95E959" w14:textId="77777777" w:rsidR="00B47DCD" w:rsidRDefault="00B47DCD" w:rsidP="00A35C2D"/>
        </w:tc>
        <w:tc>
          <w:tcPr>
            <w:tcW w:w="810" w:type="dxa"/>
          </w:tcPr>
          <w:p w14:paraId="2125D5B3" w14:textId="77777777" w:rsidR="00B47DCD" w:rsidRDefault="00B47DCD" w:rsidP="00A35C2D"/>
        </w:tc>
        <w:tc>
          <w:tcPr>
            <w:tcW w:w="180" w:type="dxa"/>
          </w:tcPr>
          <w:p w14:paraId="4383E9C0" w14:textId="77777777" w:rsidR="00B47DCD" w:rsidRDefault="00B47DCD" w:rsidP="00A35C2D"/>
        </w:tc>
        <w:tc>
          <w:tcPr>
            <w:tcW w:w="2244" w:type="dxa"/>
            <w:tcBorders>
              <w:top w:val="single" w:sz="4" w:space="0" w:color="auto"/>
            </w:tcBorders>
          </w:tcPr>
          <w:p w14:paraId="36AB4DA8" w14:textId="77777777" w:rsidR="00B47DCD" w:rsidRDefault="00B47DCD" w:rsidP="00A35C2D"/>
        </w:tc>
      </w:tr>
    </w:tbl>
    <w:p w14:paraId="12A893A6" w14:textId="0C3D8A88" w:rsidR="00B47DCD" w:rsidRPr="00B47DCD" w:rsidRDefault="00342FE8" w:rsidP="00342FE8">
      <w:r>
        <w:t xml:space="preserve">To expedite uniform issue, </w:t>
      </w:r>
      <w:r w:rsidR="006741C5">
        <w:t xml:space="preserve">please provide </w:t>
      </w:r>
      <w:r>
        <w:t>the following</w:t>
      </w:r>
      <w:r w:rsidR="006741C5">
        <w:t xml:space="preserve"> measurements</w:t>
      </w:r>
      <w:r>
        <w:t xml:space="preserve">. </w:t>
      </w:r>
      <w:r w:rsidR="006741C5">
        <w:t>Cl</w:t>
      </w:r>
      <w:r>
        <w:t>early printing</w:t>
      </w:r>
      <w:r w:rsidR="00394BE0">
        <w:t xml:space="preserve"> </w:t>
      </w:r>
      <w:r>
        <w:t>the information is appreciated.</w:t>
      </w:r>
    </w:p>
    <w:p w14:paraId="100EBD97" w14:textId="38BB024F" w:rsidR="001C104F" w:rsidRPr="00782410" w:rsidRDefault="00B47DCD" w:rsidP="001D32A7">
      <w:pPr>
        <w:pStyle w:val="Heading2"/>
      </w:pPr>
      <w:r>
        <w:t>Measurements</w:t>
      </w:r>
    </w:p>
    <w:p w14:paraId="208C1263" w14:textId="77777777" w:rsidR="001C104F" w:rsidRDefault="001C104F" w:rsidP="005D6F42"/>
    <w:tbl>
      <w:tblPr>
        <w:tblW w:w="10147" w:type="dxa"/>
        <w:tblInd w:w="-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72"/>
        <w:gridCol w:w="1705"/>
        <w:gridCol w:w="180"/>
        <w:gridCol w:w="185"/>
        <w:gridCol w:w="180"/>
        <w:gridCol w:w="1710"/>
        <w:gridCol w:w="630"/>
        <w:gridCol w:w="1260"/>
        <w:gridCol w:w="270"/>
        <w:gridCol w:w="1080"/>
        <w:gridCol w:w="450"/>
        <w:gridCol w:w="1080"/>
        <w:gridCol w:w="360"/>
        <w:gridCol w:w="985"/>
      </w:tblGrid>
      <w:tr w:rsidR="00490A7A" w14:paraId="25FAE371" w14:textId="77777777" w:rsidTr="008072E8">
        <w:trPr>
          <w:gridBefore w:val="1"/>
          <w:wBefore w:w="72" w:type="dxa"/>
        </w:trPr>
        <w:tc>
          <w:tcPr>
            <w:tcW w:w="2070" w:type="dxa"/>
            <w:gridSpan w:val="3"/>
            <w:shd w:val="clear" w:color="auto" w:fill="F2F2F2" w:themeFill="background1" w:themeFillShade="F2"/>
          </w:tcPr>
          <w:sdt>
            <w:sdtPr>
              <w:id w:val="816003932"/>
              <w:placeholder>
                <w:docPart w:val="B12C4BB8138FEA4D91A377F7B3A1FE5C"/>
              </w:placeholder>
              <w15:appearance w15:val="hidden"/>
            </w:sdtPr>
            <w:sdtContent>
              <w:p w14:paraId="10EA66F3" w14:textId="77777777" w:rsidR="00CB48E8" w:rsidRDefault="00344E7F" w:rsidP="00457D5F">
                <w:r>
                  <w:t>Neck Size</w:t>
                </w:r>
              </w:p>
              <w:p w14:paraId="38AA3336" w14:textId="11994401" w:rsidR="00490A7A" w:rsidRDefault="00344E7F" w:rsidP="00457D5F">
                <w:r>
                  <w:t>(inches):</w:t>
                </w:r>
              </w:p>
            </w:sdtContent>
          </w:sdt>
        </w:tc>
        <w:tc>
          <w:tcPr>
            <w:tcW w:w="180" w:type="dxa"/>
          </w:tcPr>
          <w:p w14:paraId="747B70E3" w14:textId="77777777" w:rsidR="00490A7A" w:rsidRDefault="00490A7A" w:rsidP="005D5E2A"/>
        </w:tc>
        <w:tc>
          <w:tcPr>
            <w:tcW w:w="1710" w:type="dxa"/>
            <w:tcBorders>
              <w:bottom w:val="single" w:sz="4" w:space="0" w:color="auto"/>
            </w:tcBorders>
          </w:tcPr>
          <w:p w14:paraId="3EA69F3D" w14:textId="77777777" w:rsidR="00490A7A" w:rsidRDefault="00490A7A" w:rsidP="005D5E2A"/>
        </w:tc>
        <w:tc>
          <w:tcPr>
            <w:tcW w:w="630" w:type="dxa"/>
          </w:tcPr>
          <w:p w14:paraId="1937BADC" w14:textId="77777777" w:rsidR="00490A7A" w:rsidRDefault="00490A7A" w:rsidP="005D5E2A"/>
        </w:tc>
        <w:tc>
          <w:tcPr>
            <w:tcW w:w="1260" w:type="dxa"/>
            <w:shd w:val="clear" w:color="auto" w:fill="F2F2F2" w:themeFill="background1" w:themeFillShade="F2"/>
          </w:tcPr>
          <w:p w14:paraId="0A083948" w14:textId="5BCDBFB6" w:rsidR="00490A7A" w:rsidRDefault="00344E7F" w:rsidP="00457D5F">
            <w:r>
              <w:t>Chest Size (inches):</w:t>
            </w:r>
          </w:p>
        </w:tc>
        <w:tc>
          <w:tcPr>
            <w:tcW w:w="270" w:type="dxa"/>
          </w:tcPr>
          <w:p w14:paraId="788A2AD6" w14:textId="77777777" w:rsidR="00490A7A" w:rsidRDefault="00490A7A" w:rsidP="005D5E2A"/>
        </w:tc>
        <w:tc>
          <w:tcPr>
            <w:tcW w:w="3955" w:type="dxa"/>
            <w:gridSpan w:val="5"/>
            <w:tcBorders>
              <w:bottom w:val="single" w:sz="4" w:space="0" w:color="auto"/>
            </w:tcBorders>
          </w:tcPr>
          <w:p w14:paraId="679A4FF9" w14:textId="77777777" w:rsidR="00490A7A" w:rsidRDefault="00490A7A" w:rsidP="005D5E2A"/>
        </w:tc>
      </w:tr>
      <w:tr w:rsidR="00622041" w:rsidRPr="00622041" w14:paraId="20318A01" w14:textId="77777777" w:rsidTr="008072E8">
        <w:trPr>
          <w:gridBefore w:val="1"/>
          <w:wBefore w:w="72" w:type="dxa"/>
          <w:trHeight w:val="20"/>
        </w:trPr>
        <w:tc>
          <w:tcPr>
            <w:tcW w:w="1705" w:type="dxa"/>
            <w:shd w:val="clear" w:color="auto" w:fill="auto"/>
          </w:tcPr>
          <w:p w14:paraId="24F433AE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76F5494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150C9EB7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tr w:rsidR="00457D5F" w14:paraId="56FC3497" w14:textId="77777777" w:rsidTr="008072E8">
        <w:trPr>
          <w:gridBefore w:val="1"/>
          <w:wBefore w:w="72" w:type="dxa"/>
        </w:trPr>
        <w:tc>
          <w:tcPr>
            <w:tcW w:w="2070" w:type="dxa"/>
            <w:gridSpan w:val="3"/>
            <w:shd w:val="clear" w:color="auto" w:fill="F2F2F2" w:themeFill="background1" w:themeFillShade="F2"/>
          </w:tcPr>
          <w:sdt>
            <w:sdtPr>
              <w:id w:val="-837382809"/>
              <w:placeholder>
                <w:docPart w:val="39559238BD6F784D8582684AEBFE2832"/>
              </w:placeholder>
              <w15:appearance w15:val="hidden"/>
            </w:sdtPr>
            <w:sdtContent>
              <w:p w14:paraId="278812B2" w14:textId="775B505E" w:rsidR="00457D5F" w:rsidRDefault="000C4ED1" w:rsidP="000C4ED1">
                <w:r>
                  <w:t>Pant Size:</w:t>
                </w:r>
              </w:p>
            </w:sdtContent>
          </w:sdt>
        </w:tc>
        <w:tc>
          <w:tcPr>
            <w:tcW w:w="180" w:type="dxa"/>
          </w:tcPr>
          <w:p w14:paraId="2A41F156" w14:textId="77777777" w:rsidR="00457D5F" w:rsidRDefault="00457D5F" w:rsidP="00A67DC4"/>
        </w:tc>
        <w:tc>
          <w:tcPr>
            <w:tcW w:w="1710" w:type="dxa"/>
            <w:tcBorders>
              <w:bottom w:val="single" w:sz="4" w:space="0" w:color="auto"/>
            </w:tcBorders>
          </w:tcPr>
          <w:p w14:paraId="3ED42C56" w14:textId="77777777" w:rsidR="00457D5F" w:rsidRDefault="00457D5F" w:rsidP="00A67DC4"/>
        </w:tc>
        <w:tc>
          <w:tcPr>
            <w:tcW w:w="630" w:type="dxa"/>
          </w:tcPr>
          <w:p w14:paraId="6CB5ACA4" w14:textId="77777777" w:rsidR="00457D5F" w:rsidRDefault="00457D5F" w:rsidP="00A67DC4"/>
        </w:tc>
        <w:tc>
          <w:tcPr>
            <w:tcW w:w="1260" w:type="dxa"/>
            <w:shd w:val="clear" w:color="auto" w:fill="F2F2F2" w:themeFill="background1" w:themeFillShade="F2"/>
          </w:tcPr>
          <w:p w14:paraId="10AD01C6" w14:textId="4CB2B2D7" w:rsidR="00457D5F" w:rsidRDefault="002576FA" w:rsidP="00A67DC4">
            <w:r>
              <w:t>Shirt Size:</w:t>
            </w:r>
          </w:p>
        </w:tc>
        <w:tc>
          <w:tcPr>
            <w:tcW w:w="270" w:type="dxa"/>
          </w:tcPr>
          <w:p w14:paraId="5829B583" w14:textId="77777777" w:rsidR="00457D5F" w:rsidRDefault="00457D5F" w:rsidP="00A67DC4"/>
        </w:tc>
        <w:tc>
          <w:tcPr>
            <w:tcW w:w="3955" w:type="dxa"/>
            <w:gridSpan w:val="5"/>
            <w:tcBorders>
              <w:bottom w:val="single" w:sz="4" w:space="0" w:color="auto"/>
            </w:tcBorders>
          </w:tcPr>
          <w:p w14:paraId="53253F5A" w14:textId="77777777" w:rsidR="00457D5F" w:rsidRDefault="00457D5F" w:rsidP="00A67DC4"/>
        </w:tc>
      </w:tr>
      <w:tr w:rsidR="00622041" w:rsidRPr="00622041" w14:paraId="378DE031" w14:textId="77777777" w:rsidTr="008072E8">
        <w:trPr>
          <w:gridBefore w:val="1"/>
          <w:wBefore w:w="72" w:type="dxa"/>
          <w:trHeight w:val="20"/>
        </w:trPr>
        <w:tc>
          <w:tcPr>
            <w:tcW w:w="1705" w:type="dxa"/>
            <w:shd w:val="clear" w:color="auto" w:fill="auto"/>
          </w:tcPr>
          <w:p w14:paraId="247A56FB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46791A9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18B513F8" w14:textId="77777777" w:rsidR="00622041" w:rsidRDefault="00622041" w:rsidP="00102BC5">
            <w:pPr>
              <w:rPr>
                <w:sz w:val="4"/>
                <w:szCs w:val="10"/>
              </w:rPr>
            </w:pPr>
          </w:p>
          <w:p w14:paraId="144BB5E5" w14:textId="77777777" w:rsidR="008072E8" w:rsidRPr="00622041" w:rsidRDefault="008072E8" w:rsidP="00102BC5">
            <w:pPr>
              <w:rPr>
                <w:sz w:val="4"/>
                <w:szCs w:val="10"/>
              </w:rPr>
            </w:pPr>
          </w:p>
        </w:tc>
      </w:tr>
      <w:tr w:rsidR="00C1658E" w14:paraId="62555754" w14:textId="77777777" w:rsidTr="008072E8">
        <w:trPr>
          <w:gridBefore w:val="1"/>
          <w:wBefore w:w="72" w:type="dxa"/>
        </w:trPr>
        <w:tc>
          <w:tcPr>
            <w:tcW w:w="2070" w:type="dxa"/>
            <w:gridSpan w:val="3"/>
            <w:shd w:val="clear" w:color="auto" w:fill="F2F2F2" w:themeFill="background1" w:themeFillShade="F2"/>
          </w:tcPr>
          <w:bookmarkStart w:id="0" w:name="OLE_LINK20" w:displacedByCustomXml="next"/>
          <w:bookmarkStart w:id="1" w:name="OLE_LINK19" w:displacedByCustomXml="next"/>
          <w:sdt>
            <w:sdtPr>
              <w:id w:val="-437142935"/>
              <w:placeholder>
                <w:docPart w:val="5AC922E48CD6C1459B6D48AE046B00C4"/>
              </w:placeholder>
              <w15:appearance w15:val="hidden"/>
            </w:sdtPr>
            <w:sdtContent>
              <w:p w14:paraId="6CCAC6C6" w14:textId="77777777" w:rsidR="00AC5DD9" w:rsidRDefault="00AC5DD9" w:rsidP="00457D5F">
                <w:r>
                  <w:t>Hat Size</w:t>
                </w:r>
              </w:p>
              <w:p w14:paraId="2514D18E" w14:textId="77777777" w:rsidR="00A11936" w:rsidRDefault="00AC5DD9" w:rsidP="00457D5F">
                <w:r>
                  <w:t>(</w:t>
                </w:r>
                <w:proofErr w:type="gramStart"/>
                <w:r>
                  <w:t>specify</w:t>
                </w:r>
                <w:proofErr w:type="gramEnd"/>
                <w:r>
                  <w:t xml:space="preserve"> inches or </w:t>
                </w:r>
              </w:p>
              <w:p w14:paraId="58DE9503" w14:textId="1DE99564" w:rsidR="00C1658E" w:rsidRDefault="00A11936" w:rsidP="00457D5F">
                <w:r>
                  <w:t>US size</w:t>
                </w:r>
                <w:r w:rsidR="00AC5DD9">
                  <w:t>):</w:t>
                </w:r>
              </w:p>
            </w:sdtContent>
          </w:sdt>
        </w:tc>
        <w:tc>
          <w:tcPr>
            <w:tcW w:w="180" w:type="dxa"/>
          </w:tcPr>
          <w:p w14:paraId="6E076C6E" w14:textId="77777777" w:rsidR="00C1658E" w:rsidRDefault="00C1658E" w:rsidP="005D5E2A"/>
        </w:tc>
        <w:tc>
          <w:tcPr>
            <w:tcW w:w="1710" w:type="dxa"/>
            <w:tcBorders>
              <w:bottom w:val="single" w:sz="4" w:space="0" w:color="auto"/>
            </w:tcBorders>
          </w:tcPr>
          <w:p w14:paraId="2DD797B9" w14:textId="77777777" w:rsidR="00C1658E" w:rsidRDefault="00C1658E" w:rsidP="005D5E2A"/>
        </w:tc>
        <w:tc>
          <w:tcPr>
            <w:tcW w:w="630" w:type="dxa"/>
          </w:tcPr>
          <w:p w14:paraId="42E44CEE" w14:textId="77777777" w:rsidR="00C1658E" w:rsidRDefault="00C1658E" w:rsidP="005D5E2A"/>
        </w:tc>
        <w:tc>
          <w:tcPr>
            <w:tcW w:w="1260" w:type="dxa"/>
            <w:shd w:val="clear" w:color="auto" w:fill="F2F2F2" w:themeFill="background1" w:themeFillShade="F2"/>
          </w:tcPr>
          <w:p w14:paraId="4B680D31" w14:textId="0B9A5F54" w:rsidR="00C1658E" w:rsidRDefault="00A11936" w:rsidP="00457D5F">
            <w:r>
              <w:t>Dress Shoe Size</w:t>
            </w:r>
            <w:r w:rsidR="00E95F1C">
              <w:t xml:space="preserve"> (US):</w:t>
            </w:r>
          </w:p>
        </w:tc>
        <w:tc>
          <w:tcPr>
            <w:tcW w:w="270" w:type="dxa"/>
          </w:tcPr>
          <w:p w14:paraId="71CEFC9F" w14:textId="77777777" w:rsidR="00C1658E" w:rsidRDefault="00C1658E" w:rsidP="005D5E2A"/>
        </w:tc>
        <w:tc>
          <w:tcPr>
            <w:tcW w:w="1080" w:type="dxa"/>
            <w:tcBorders>
              <w:bottom w:val="single" w:sz="4" w:space="0" w:color="auto"/>
            </w:tcBorders>
          </w:tcPr>
          <w:p w14:paraId="2CBE4837" w14:textId="77777777" w:rsidR="00C1658E" w:rsidRDefault="00C1658E" w:rsidP="005D5E2A"/>
        </w:tc>
        <w:tc>
          <w:tcPr>
            <w:tcW w:w="450" w:type="dxa"/>
          </w:tcPr>
          <w:p w14:paraId="1AE52167" w14:textId="77777777" w:rsidR="00C1658E" w:rsidRDefault="00C1658E" w:rsidP="005D5E2A"/>
        </w:tc>
        <w:tc>
          <w:tcPr>
            <w:tcW w:w="1080" w:type="dxa"/>
            <w:shd w:val="clear" w:color="auto" w:fill="F2F2F2" w:themeFill="background1" w:themeFillShade="F2"/>
          </w:tcPr>
          <w:p w14:paraId="4AE8D0AF" w14:textId="77777777" w:rsidR="00C1658E" w:rsidRDefault="00A456CB" w:rsidP="00457D5F">
            <w:r>
              <w:t>Boot</w:t>
            </w:r>
          </w:p>
          <w:p w14:paraId="633F2177" w14:textId="3C47CFB0" w:rsidR="00A456CB" w:rsidRDefault="00A456CB" w:rsidP="00457D5F">
            <w:r>
              <w:t>Size (US)</w:t>
            </w:r>
            <w:r w:rsidR="00E95F1C">
              <w:t>:</w:t>
            </w:r>
          </w:p>
        </w:tc>
        <w:tc>
          <w:tcPr>
            <w:tcW w:w="360" w:type="dxa"/>
          </w:tcPr>
          <w:p w14:paraId="07F3C327" w14:textId="77777777" w:rsidR="00C1658E" w:rsidRDefault="00C1658E" w:rsidP="005D5E2A"/>
        </w:tc>
        <w:tc>
          <w:tcPr>
            <w:tcW w:w="985" w:type="dxa"/>
            <w:tcBorders>
              <w:bottom w:val="single" w:sz="4" w:space="0" w:color="auto"/>
            </w:tcBorders>
          </w:tcPr>
          <w:p w14:paraId="2D925861" w14:textId="77777777" w:rsidR="00C1658E" w:rsidRDefault="00C1658E" w:rsidP="005D5E2A"/>
        </w:tc>
      </w:tr>
      <w:tr w:rsidR="00622041" w:rsidRPr="00622041" w14:paraId="40C18572" w14:textId="77777777" w:rsidTr="008072E8">
        <w:trPr>
          <w:gridBefore w:val="1"/>
          <w:wBefore w:w="72" w:type="dxa"/>
          <w:trHeight w:val="20"/>
        </w:trPr>
        <w:tc>
          <w:tcPr>
            <w:tcW w:w="1705" w:type="dxa"/>
            <w:shd w:val="clear" w:color="auto" w:fill="auto"/>
          </w:tcPr>
          <w:p w14:paraId="7F042666" w14:textId="77777777" w:rsidR="00622041" w:rsidRPr="00622041" w:rsidRDefault="00622041" w:rsidP="00102BC5">
            <w:pPr>
              <w:rPr>
                <w:sz w:val="4"/>
                <w:szCs w:val="10"/>
              </w:rPr>
            </w:pPr>
            <w:bookmarkStart w:id="2" w:name="_Hlk137411724"/>
            <w:bookmarkEnd w:id="1"/>
            <w:bookmarkEnd w:id="0"/>
          </w:p>
        </w:tc>
        <w:tc>
          <w:tcPr>
            <w:tcW w:w="180" w:type="dxa"/>
            <w:shd w:val="clear" w:color="auto" w:fill="auto"/>
          </w:tcPr>
          <w:p w14:paraId="5D42250B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4D93F8ED" w14:textId="77777777" w:rsidR="00622041" w:rsidRPr="00622041" w:rsidRDefault="00622041" w:rsidP="00102BC5">
            <w:pPr>
              <w:rPr>
                <w:sz w:val="4"/>
                <w:szCs w:val="10"/>
              </w:rPr>
            </w:pPr>
          </w:p>
        </w:tc>
      </w:tr>
      <w:bookmarkEnd w:id="2"/>
      <w:tr w:rsidR="008072E8" w:rsidRPr="00622041" w14:paraId="638D6DAA" w14:textId="77777777" w:rsidTr="008072E8">
        <w:trPr>
          <w:gridBefore w:val="1"/>
          <w:wBefore w:w="72" w:type="dxa"/>
          <w:trHeight w:val="20"/>
        </w:trPr>
        <w:tc>
          <w:tcPr>
            <w:tcW w:w="1705" w:type="dxa"/>
            <w:shd w:val="clear" w:color="auto" w:fill="auto"/>
          </w:tcPr>
          <w:p w14:paraId="5497DE08" w14:textId="77777777" w:rsidR="008072E8" w:rsidRPr="00622041" w:rsidRDefault="008072E8" w:rsidP="00B877C0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12DB01F" w14:textId="77777777" w:rsidR="008072E8" w:rsidRPr="00622041" w:rsidRDefault="008072E8" w:rsidP="00B877C0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30CA7F96" w14:textId="77777777" w:rsidR="008072E8" w:rsidRPr="00622041" w:rsidRDefault="008072E8" w:rsidP="00B877C0">
            <w:pPr>
              <w:rPr>
                <w:sz w:val="4"/>
                <w:szCs w:val="10"/>
              </w:rPr>
            </w:pPr>
          </w:p>
        </w:tc>
      </w:tr>
      <w:tr w:rsidR="008072E8" w14:paraId="16C6D7B6" w14:textId="77777777" w:rsidTr="008072E8">
        <w:tc>
          <w:tcPr>
            <w:tcW w:w="2142" w:type="dxa"/>
            <w:gridSpan w:val="4"/>
            <w:shd w:val="clear" w:color="auto" w:fill="F2F2F2" w:themeFill="background1" w:themeFillShade="F2"/>
          </w:tcPr>
          <w:sdt>
            <w:sdtPr>
              <w:id w:val="2075697587"/>
              <w:placeholder>
                <w:docPart w:val="892814754D7A4A428CCCBFDA5184B96D"/>
              </w:placeholder>
              <w15:appearance w15:val="hidden"/>
            </w:sdtPr>
            <w:sdtContent>
              <w:p w14:paraId="43B4FA3C" w14:textId="77777777" w:rsidR="008072E8" w:rsidRDefault="008072E8" w:rsidP="00B877C0">
                <w:r>
                  <w:t xml:space="preserve">Inseam Length </w:t>
                </w:r>
              </w:p>
              <w:p w14:paraId="10F0A3B8" w14:textId="77777777" w:rsidR="008072E8" w:rsidRDefault="008072E8" w:rsidP="00B877C0">
                <w:r>
                  <w:t>(inches):</w:t>
                </w:r>
              </w:p>
              <w:p w14:paraId="7AC58E1A" w14:textId="77777777" w:rsidR="008072E8" w:rsidRDefault="008072E8" w:rsidP="00B877C0"/>
              <w:p w14:paraId="07E9677F" w14:textId="77777777" w:rsidR="008072E8" w:rsidRDefault="008072E8" w:rsidP="00B877C0">
                <w:r w:rsidRPr="00CB48E8">
                  <w:rPr>
                    <w:i/>
                    <w:iCs/>
                  </w:rPr>
                  <w:t>measure from armpit to wrist on inner arm</w:t>
                </w:r>
              </w:p>
            </w:sdtContent>
          </w:sdt>
        </w:tc>
        <w:tc>
          <w:tcPr>
            <w:tcW w:w="180" w:type="dxa"/>
          </w:tcPr>
          <w:p w14:paraId="203423C4" w14:textId="77777777" w:rsidR="008072E8" w:rsidRDefault="008072E8" w:rsidP="00B877C0"/>
        </w:tc>
        <w:tc>
          <w:tcPr>
            <w:tcW w:w="1710" w:type="dxa"/>
            <w:tcBorders>
              <w:bottom w:val="single" w:sz="4" w:space="0" w:color="auto"/>
            </w:tcBorders>
          </w:tcPr>
          <w:p w14:paraId="0B4CEBA0" w14:textId="77777777" w:rsidR="008072E8" w:rsidRDefault="008072E8" w:rsidP="00B877C0"/>
        </w:tc>
        <w:tc>
          <w:tcPr>
            <w:tcW w:w="630" w:type="dxa"/>
          </w:tcPr>
          <w:p w14:paraId="20F80F4D" w14:textId="77777777" w:rsidR="008072E8" w:rsidRDefault="008072E8" w:rsidP="00B877C0"/>
        </w:tc>
        <w:tc>
          <w:tcPr>
            <w:tcW w:w="1260" w:type="dxa"/>
            <w:shd w:val="clear" w:color="auto" w:fill="F2F2F2" w:themeFill="background1" w:themeFillShade="F2"/>
          </w:tcPr>
          <w:p w14:paraId="676FBCF6" w14:textId="77777777" w:rsidR="008072E8" w:rsidRDefault="008072E8" w:rsidP="00B877C0">
            <w:r>
              <w:t>Waist Size (inches):</w:t>
            </w:r>
          </w:p>
        </w:tc>
        <w:tc>
          <w:tcPr>
            <w:tcW w:w="270" w:type="dxa"/>
          </w:tcPr>
          <w:p w14:paraId="44B107DA" w14:textId="77777777" w:rsidR="008072E8" w:rsidRDefault="008072E8" w:rsidP="00B877C0"/>
        </w:tc>
        <w:tc>
          <w:tcPr>
            <w:tcW w:w="3955" w:type="dxa"/>
            <w:gridSpan w:val="5"/>
            <w:tcBorders>
              <w:bottom w:val="single" w:sz="4" w:space="0" w:color="auto"/>
            </w:tcBorders>
          </w:tcPr>
          <w:p w14:paraId="568711E8" w14:textId="77777777" w:rsidR="008072E8" w:rsidRDefault="008072E8" w:rsidP="00B877C0"/>
        </w:tc>
      </w:tr>
      <w:tr w:rsidR="008072E8" w:rsidRPr="00622041" w14:paraId="6946F1FF" w14:textId="77777777" w:rsidTr="008072E8">
        <w:trPr>
          <w:trHeight w:val="20"/>
        </w:trPr>
        <w:tc>
          <w:tcPr>
            <w:tcW w:w="1777" w:type="dxa"/>
            <w:gridSpan w:val="2"/>
            <w:shd w:val="clear" w:color="auto" w:fill="auto"/>
          </w:tcPr>
          <w:p w14:paraId="654E2034" w14:textId="77777777" w:rsidR="008072E8" w:rsidRPr="00622041" w:rsidRDefault="008072E8" w:rsidP="00B877C0">
            <w:pPr>
              <w:rPr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13668D9" w14:textId="77777777" w:rsidR="008072E8" w:rsidRPr="00622041" w:rsidRDefault="008072E8" w:rsidP="00B877C0">
            <w:pPr>
              <w:rPr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1F610D46" w14:textId="77777777" w:rsidR="008072E8" w:rsidRPr="00622041" w:rsidRDefault="008072E8" w:rsidP="00B877C0">
            <w:pPr>
              <w:rPr>
                <w:sz w:val="4"/>
                <w:szCs w:val="10"/>
              </w:rPr>
            </w:pPr>
          </w:p>
        </w:tc>
      </w:tr>
    </w:tbl>
    <w:p w14:paraId="7BAEF217" w14:textId="3154C691" w:rsidR="000F4EE5" w:rsidRDefault="000F4EE5" w:rsidP="000F4EE5"/>
    <w:p w14:paraId="62458B29" w14:textId="77777777" w:rsidR="00CA3FD8" w:rsidRDefault="00CA3FD8" w:rsidP="000F4EE5"/>
    <w:p w14:paraId="7AC546E5" w14:textId="77777777" w:rsidR="00CA3FD8" w:rsidRDefault="00CA3FD8" w:rsidP="000F4EE5"/>
    <w:p w14:paraId="6F758A8C" w14:textId="6A91A02B" w:rsidR="00CA3FD8" w:rsidRPr="00342FE8" w:rsidRDefault="00CA3FD8" w:rsidP="00CA3FD8">
      <w:pPr>
        <w:pStyle w:val="Heading1"/>
      </w:pPr>
      <w:r>
        <w:t>Outfitting list</w:t>
      </w:r>
    </w:p>
    <w:p w14:paraId="430F8E91" w14:textId="77777777" w:rsidR="00CA0544" w:rsidRDefault="00CA0544" w:rsidP="000F4E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A0544" w14:paraId="319C7AAE" w14:textId="77777777" w:rsidTr="007A515F">
        <w:tc>
          <w:tcPr>
            <w:tcW w:w="5035" w:type="dxa"/>
          </w:tcPr>
          <w:p w14:paraId="0EC0035F" w14:textId="77777777" w:rsidR="00CA0544" w:rsidRPr="0035558D" w:rsidRDefault="00CA0544" w:rsidP="00CA3FD8">
            <w:pPr>
              <w:jc w:val="right"/>
              <w:rPr>
                <w:b/>
                <w:bCs/>
                <w:sz w:val="22"/>
                <w:szCs w:val="22"/>
              </w:rPr>
            </w:pPr>
            <w:r w:rsidRPr="0035558D">
              <w:rPr>
                <w:b/>
                <w:bCs/>
                <w:sz w:val="22"/>
                <w:szCs w:val="22"/>
              </w:rPr>
              <w:t>Air Force “Blues” Uniform – Vanguard SKU</w:t>
            </w:r>
          </w:p>
          <w:p w14:paraId="774E0795" w14:textId="3A4BF101" w:rsidR="00CA0544" w:rsidRDefault="009714DA" w:rsidP="00CA3FD8">
            <w:pPr>
              <w:jc w:val="right"/>
            </w:pPr>
            <w:r>
              <w:rPr>
                <w:rFonts w:ascii="Segoe UI Symbol" w:hAnsi="Segoe UI Symbol"/>
              </w:rPr>
              <w:t>❏</w:t>
            </w:r>
            <w:r w:rsidR="00235F10">
              <w:rPr>
                <w:rFonts w:ascii="Segoe UI Symbol" w:hAnsi="Segoe UI Symbol"/>
              </w:rPr>
              <w:t xml:space="preserve"> </w:t>
            </w:r>
            <w:r w:rsidR="00CA0544">
              <w:t>Flight cap (male) ______ – CAP0994k</w:t>
            </w:r>
          </w:p>
          <w:p w14:paraId="0785E88D" w14:textId="03FE82AF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Flight cap (female) ______ – CAP1015J</w:t>
            </w:r>
          </w:p>
          <w:p w14:paraId="373721A5" w14:textId="55E832BD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Cadet flight cap device – CAP0748A</w:t>
            </w:r>
          </w:p>
          <w:p w14:paraId="5912882A" w14:textId="47EF5B38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Light blue short-sleeve shirt (male) ______ – CAP1001A</w:t>
            </w:r>
          </w:p>
          <w:p w14:paraId="36FE8934" w14:textId="448B5606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Light blue short-sleeve blouse (female) _____ – CAO1017</w:t>
            </w:r>
          </w:p>
          <w:p w14:paraId="5DE2507A" w14:textId="3070067D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3-Line nameplate (last name) – CAP0599M</w:t>
            </w:r>
          </w:p>
          <w:p w14:paraId="4E364830" w14:textId="54B5A8E0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Blue trousers (male) _______ – CAP0993A</w:t>
            </w:r>
          </w:p>
          <w:p w14:paraId="137C3A8C" w14:textId="581C6D72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Blue trousers (female) ______ – CAP3500J</w:t>
            </w:r>
          </w:p>
          <w:p w14:paraId="1FDECFEC" w14:textId="559F809C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Blue skirt (female) ______ – CAP3600J</w:t>
            </w:r>
          </w:p>
          <w:p w14:paraId="41DB5A04" w14:textId="6315C479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Blue belt (male) ______ – CAP2500505</w:t>
            </w:r>
          </w:p>
          <w:p w14:paraId="171917A8" w14:textId="551F540F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Blue belt (female) _____ – CAP2500550</w:t>
            </w:r>
          </w:p>
          <w:p w14:paraId="38AD5775" w14:textId="2DE8B830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Shoes (black Oxford or pumps)</w:t>
            </w:r>
          </w:p>
          <w:p w14:paraId="6D00EBA8" w14:textId="53EEE320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 xml:space="preserve">Undershirt, plain white </w:t>
            </w:r>
            <w:proofErr w:type="spellStart"/>
            <w:r w:rsidR="00CA0544">
              <w:t>v-neck</w:t>
            </w:r>
            <w:proofErr w:type="spellEnd"/>
          </w:p>
          <w:p w14:paraId="575D8929" w14:textId="77777777" w:rsidR="00CA0544" w:rsidRDefault="00CA0544" w:rsidP="00CA0544"/>
          <w:p w14:paraId="0D24DA09" w14:textId="77777777" w:rsidR="00CA0544" w:rsidRDefault="00CA0544" w:rsidP="00CA0544"/>
        </w:tc>
        <w:tc>
          <w:tcPr>
            <w:tcW w:w="5035" w:type="dxa"/>
          </w:tcPr>
          <w:p w14:paraId="0DE33353" w14:textId="77777777" w:rsidR="00CA0544" w:rsidRPr="0035558D" w:rsidRDefault="00CA0544" w:rsidP="00CA3FD8">
            <w:pPr>
              <w:jc w:val="right"/>
              <w:rPr>
                <w:b/>
                <w:bCs/>
                <w:sz w:val="22"/>
                <w:szCs w:val="22"/>
              </w:rPr>
            </w:pPr>
            <w:r w:rsidRPr="0035558D">
              <w:rPr>
                <w:b/>
                <w:bCs/>
                <w:sz w:val="22"/>
                <w:szCs w:val="22"/>
              </w:rPr>
              <w:t>Camouflage “ABU” Uniform – Vanguard SKU</w:t>
            </w:r>
          </w:p>
          <w:p w14:paraId="6034BD95" w14:textId="0E8C2CBA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ABU cap ______ -- CAP0158</w:t>
            </w:r>
          </w:p>
          <w:p w14:paraId="6259F370" w14:textId="329C96D7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ABU shirt ______ -- CAP0143</w:t>
            </w:r>
          </w:p>
          <w:p w14:paraId="2FDD08A0" w14:textId="3C538395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ABU pants ______ -- CAP0152</w:t>
            </w:r>
          </w:p>
          <w:p w14:paraId="4DA09C0B" w14:textId="6AEBBDEC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“Civil Air Patrol” cloth nametape – CAP6403</w:t>
            </w:r>
          </w:p>
          <w:p w14:paraId="258F3B7F" w14:textId="70E1FBEB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Cloth nametape – CAP6402</w:t>
            </w:r>
          </w:p>
          <w:p w14:paraId="02EA4764" w14:textId="288A69DF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ABU tan rigger belt _____ -- 2510702</w:t>
            </w:r>
          </w:p>
          <w:p w14:paraId="70C1690B" w14:textId="610C6175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Combat boots (male)</w:t>
            </w:r>
            <w:r w:rsidR="00E72D93">
              <w:t>*</w:t>
            </w:r>
            <w:r w:rsidR="00CA0544">
              <w:t xml:space="preserve"> -- CAP2900A</w:t>
            </w:r>
          </w:p>
          <w:p w14:paraId="46E7C129" w14:textId="3303B05A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>Combat boots (female)</w:t>
            </w:r>
            <w:r w:rsidR="00E72D93">
              <w:t>*</w:t>
            </w:r>
            <w:r w:rsidR="00CA0544">
              <w:t xml:space="preserve"> – CAP3300</w:t>
            </w:r>
          </w:p>
          <w:p w14:paraId="43EA1D88" w14:textId="2F914749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 xml:space="preserve">Boot </w:t>
            </w:r>
            <w:proofErr w:type="spellStart"/>
            <w:r w:rsidR="00CA0544">
              <w:t>blousers</w:t>
            </w:r>
            <w:proofErr w:type="spellEnd"/>
            <w:r w:rsidR="00CA0544">
              <w:t xml:space="preserve"> – 2650175</w:t>
            </w:r>
          </w:p>
          <w:p w14:paraId="077BC9DE" w14:textId="73688625" w:rsidR="00CA0544" w:rsidRDefault="00235F10" w:rsidP="00CA3FD8">
            <w:pPr>
              <w:jc w:val="right"/>
            </w:pPr>
            <w:r>
              <w:rPr>
                <w:rFonts w:ascii="Segoe UI Symbol" w:hAnsi="Segoe UI Symbol"/>
              </w:rPr>
              <w:t xml:space="preserve">❏ </w:t>
            </w:r>
            <w:r w:rsidR="00CA0544">
              <w:t xml:space="preserve">Undershirt: desert tan, crew-neck – CAP0991Z </w:t>
            </w:r>
          </w:p>
          <w:p w14:paraId="7E79F3AB" w14:textId="77777777" w:rsidR="00CA0544" w:rsidRDefault="00CA0544"/>
          <w:p w14:paraId="59CD3CA5" w14:textId="1D02C7FE" w:rsidR="00E72D93" w:rsidRDefault="0026481E">
            <w:r>
              <w:t>*</w:t>
            </w:r>
            <w:r w:rsidR="008A4DAB">
              <w:t>Combat</w:t>
            </w:r>
            <w:r w:rsidR="006B76E2">
              <w:t>/tactical</w:t>
            </w:r>
            <w:r w:rsidR="008A4DAB">
              <w:t xml:space="preserve"> boots in this style are </w:t>
            </w:r>
            <w:r>
              <w:t xml:space="preserve">also </w:t>
            </w:r>
            <w:r w:rsidR="008A4DAB">
              <w:t xml:space="preserve">available from </w:t>
            </w:r>
            <w:r w:rsidR="006B76E2">
              <w:t>other</w:t>
            </w:r>
            <w:r w:rsidR="008A4DAB">
              <w:t xml:space="preserve"> vendors</w:t>
            </w:r>
            <w:r w:rsidR="00A51F01">
              <w:t xml:space="preserve"> and manufacturers</w:t>
            </w:r>
            <w:r>
              <w:t xml:space="preserve"> (e.g. 511, Nike</w:t>
            </w:r>
            <w:r w:rsidR="00A51F01">
              <w:t>, Bates)</w:t>
            </w:r>
          </w:p>
        </w:tc>
      </w:tr>
    </w:tbl>
    <w:p w14:paraId="1C5286CA" w14:textId="40EA2757" w:rsidR="000F4EE5" w:rsidRDefault="000F4EE5">
      <w:r>
        <w:br w:type="page"/>
      </w:r>
    </w:p>
    <w:p w14:paraId="601DA34B" w14:textId="77777777" w:rsidR="004139AC" w:rsidRDefault="004139AC" w:rsidP="004139AC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603024E" wp14:editId="2C7C29D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53055" cy="676275"/>
            <wp:effectExtent l="0" t="0" r="4445" b="0"/>
            <wp:wrapTight wrapText="bothSides">
              <wp:wrapPolygon edited="0">
                <wp:start x="288" y="0"/>
                <wp:lineTo x="0" y="10952"/>
                <wp:lineTo x="2308" y="19470"/>
                <wp:lineTo x="2452" y="20687"/>
                <wp:lineTo x="3173" y="20687"/>
                <wp:lineTo x="21489" y="18862"/>
                <wp:lineTo x="21489" y="5476"/>
                <wp:lineTo x="18893" y="4259"/>
                <wp:lineTo x="5481" y="0"/>
                <wp:lineTo x="288" y="0"/>
              </wp:wrapPolygon>
            </wp:wrapTight>
            <wp:docPr id="209950310" name="Picture 2099503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90" cy="6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E6ED4" w14:textId="77777777" w:rsidR="004139AC" w:rsidRDefault="004139AC" w:rsidP="004139AC"/>
    <w:p w14:paraId="00BE9B27" w14:textId="77777777" w:rsidR="004139AC" w:rsidRDefault="004139AC" w:rsidP="004139AC"/>
    <w:p w14:paraId="2B52DC72" w14:textId="77777777" w:rsidR="004139AC" w:rsidRDefault="004139AC" w:rsidP="004139AC">
      <w:pPr>
        <w:pStyle w:val="Title"/>
      </w:pPr>
    </w:p>
    <w:p w14:paraId="44726DA2" w14:textId="77777777" w:rsidR="004139AC" w:rsidRPr="00364453" w:rsidRDefault="004139AC" w:rsidP="004139AC">
      <w:pPr>
        <w:pStyle w:val="Title"/>
      </w:pPr>
      <w:r>
        <w:t>Tallahassee Composite Squadron</w:t>
      </w:r>
    </w:p>
    <w:p w14:paraId="74E4C3CE" w14:textId="4273A272" w:rsidR="004139AC" w:rsidRDefault="00DC2528" w:rsidP="004139AC">
      <w:pPr>
        <w:pStyle w:val="Heading1"/>
      </w:pPr>
      <w:r>
        <w:t>Cadet membership checklist</w:t>
      </w:r>
    </w:p>
    <w:p w14:paraId="582D1FBC" w14:textId="77777777" w:rsidR="00DC2528" w:rsidRPr="00DC2528" w:rsidRDefault="00DC2528" w:rsidP="00DC2528"/>
    <w:p w14:paraId="6ADC7DAA" w14:textId="2F987B17" w:rsidR="004139AC" w:rsidRDefault="004139AC" w:rsidP="004139AC">
      <w:pPr>
        <w:numPr>
          <w:ilvl w:val="0"/>
          <w:numId w:val="11"/>
        </w:numPr>
        <w:spacing w:after="154" w:line="265" w:lineRule="auto"/>
        <w:ind w:hanging="352"/>
      </w:pPr>
      <w:r>
        <w:rPr>
          <w:sz w:val="24"/>
        </w:rPr>
        <w:t xml:space="preserve">Correct </w:t>
      </w:r>
      <w:r w:rsidR="003F2741">
        <w:rPr>
          <w:sz w:val="24"/>
        </w:rPr>
        <w:t>C</w:t>
      </w:r>
      <w:r>
        <w:rPr>
          <w:sz w:val="24"/>
        </w:rPr>
        <w:t xml:space="preserve">harter </w:t>
      </w:r>
      <w:proofErr w:type="gramStart"/>
      <w:r w:rsidR="003F2741">
        <w:rPr>
          <w:sz w:val="24"/>
        </w:rPr>
        <w:t>N</w:t>
      </w:r>
      <w:r>
        <w:rPr>
          <w:sz w:val="24"/>
        </w:rPr>
        <w:t>umber</w:t>
      </w:r>
      <w:r w:rsidR="003F2741">
        <w:rPr>
          <w:sz w:val="24"/>
        </w:rPr>
        <w:t xml:space="preserve">  </w:t>
      </w:r>
      <w:r w:rsidR="003F2741" w:rsidRPr="003F2741">
        <w:rPr>
          <w:b/>
          <w:bCs/>
          <w:sz w:val="24"/>
        </w:rPr>
        <w:t>SER</w:t>
      </w:r>
      <w:proofErr w:type="gramEnd"/>
      <w:r w:rsidR="003F2741" w:rsidRPr="003F2741">
        <w:rPr>
          <w:b/>
          <w:bCs/>
          <w:sz w:val="24"/>
        </w:rPr>
        <w:t>-FL-432</w:t>
      </w:r>
    </w:p>
    <w:p w14:paraId="27CDD241" w14:textId="4BAAB950" w:rsidR="004139AC" w:rsidRDefault="004139AC" w:rsidP="004139AC">
      <w:pPr>
        <w:numPr>
          <w:ilvl w:val="0"/>
          <w:numId w:val="11"/>
        </w:numPr>
        <w:spacing w:after="159" w:line="265" w:lineRule="auto"/>
        <w:ind w:hanging="352"/>
      </w:pPr>
      <w:r>
        <w:rPr>
          <w:sz w:val="24"/>
        </w:rPr>
        <w:t>Social Security Number</w:t>
      </w:r>
    </w:p>
    <w:p w14:paraId="30514680" w14:textId="77777777" w:rsidR="00B353B0" w:rsidRPr="00B353B0" w:rsidRDefault="004139AC" w:rsidP="00BD177E">
      <w:pPr>
        <w:numPr>
          <w:ilvl w:val="0"/>
          <w:numId w:val="11"/>
        </w:numPr>
        <w:spacing w:after="189" w:line="265" w:lineRule="auto"/>
        <w:ind w:hanging="352"/>
      </w:pPr>
      <w:r>
        <w:rPr>
          <w:sz w:val="24"/>
        </w:rPr>
        <w:t>Complete date of birth (month, day and year</w:t>
      </w:r>
      <w:r w:rsidR="00935DBE">
        <w:rPr>
          <w:sz w:val="24"/>
        </w:rPr>
        <w:t>)</w:t>
      </w:r>
      <w:r w:rsidR="00B353B0">
        <w:rPr>
          <w:sz w:val="24"/>
        </w:rPr>
        <w:t>?</w:t>
      </w:r>
    </w:p>
    <w:p w14:paraId="5DA6C81A" w14:textId="3FA4CCCA" w:rsidR="00BD177E" w:rsidRDefault="00BD177E" w:rsidP="00B353B0">
      <w:pPr>
        <w:spacing w:after="189" w:line="265" w:lineRule="auto"/>
        <w:ind w:left="712"/>
      </w:pPr>
      <w:r>
        <w:t xml:space="preserve"> </w:t>
      </w:r>
      <w:r w:rsidR="004139AC" w:rsidRPr="00BD177E">
        <w:rPr>
          <w:sz w:val="24"/>
        </w:rPr>
        <w:t>(At least 12 years old, but not yet 19)</w:t>
      </w:r>
    </w:p>
    <w:p w14:paraId="2FCAFD30" w14:textId="4BC2B4A9" w:rsidR="004139AC" w:rsidRPr="00BD177E" w:rsidRDefault="004139AC" w:rsidP="00B353B0">
      <w:pPr>
        <w:spacing w:after="189" w:line="265" w:lineRule="auto"/>
        <w:ind w:left="584" w:firstLine="128"/>
        <w:rPr>
          <w:i/>
          <w:iCs/>
        </w:rPr>
      </w:pPr>
      <w:r w:rsidRPr="00BD177E">
        <w:rPr>
          <w:i/>
          <w:iCs/>
          <w:sz w:val="24"/>
        </w:rPr>
        <w:t xml:space="preserve">Note: </w:t>
      </w:r>
      <w:r w:rsidR="00BD177E" w:rsidRPr="00BD177E">
        <w:rPr>
          <w:i/>
          <w:iCs/>
          <w:sz w:val="24"/>
        </w:rPr>
        <w:t>En</w:t>
      </w:r>
      <w:r w:rsidRPr="00BD177E">
        <w:rPr>
          <w:i/>
          <w:iCs/>
          <w:sz w:val="24"/>
        </w:rPr>
        <w:t>sure that year entered for the DOB is not the current year</w:t>
      </w:r>
    </w:p>
    <w:p w14:paraId="6FDBDC58" w14:textId="77777777" w:rsidR="00B353B0" w:rsidRPr="00B353B0" w:rsidRDefault="00B353B0" w:rsidP="00B353B0">
      <w:pPr>
        <w:numPr>
          <w:ilvl w:val="0"/>
          <w:numId w:val="11"/>
        </w:numPr>
        <w:spacing w:after="95" w:line="265" w:lineRule="auto"/>
        <w:ind w:hanging="352"/>
      </w:pPr>
      <w:r>
        <w:rPr>
          <w:sz w:val="24"/>
        </w:rPr>
        <w:t>Complete Address?</w:t>
      </w:r>
    </w:p>
    <w:p w14:paraId="253613BC" w14:textId="6D579893" w:rsidR="004139AC" w:rsidRDefault="00B353B0" w:rsidP="00B353B0">
      <w:pPr>
        <w:numPr>
          <w:ilvl w:val="2"/>
          <w:numId w:val="11"/>
        </w:numPr>
        <w:spacing w:after="95" w:line="265" w:lineRule="auto"/>
      </w:pPr>
      <w:r>
        <w:rPr>
          <w:sz w:val="24"/>
        </w:rPr>
        <w:t>City, State, and ZIP Code?</w:t>
      </w:r>
    </w:p>
    <w:p w14:paraId="269FE439" w14:textId="71817B53" w:rsidR="004139AC" w:rsidRPr="00696D49" w:rsidRDefault="00BE40A7" w:rsidP="004139AC">
      <w:pPr>
        <w:numPr>
          <w:ilvl w:val="0"/>
          <w:numId w:val="11"/>
        </w:numPr>
        <w:spacing w:after="167" w:line="265" w:lineRule="auto"/>
        <w:ind w:hanging="352"/>
      </w:pPr>
      <w:r>
        <w:rPr>
          <w:sz w:val="24"/>
        </w:rPr>
        <w:t>Cadet/Family/</w:t>
      </w:r>
      <w:r w:rsidR="003F2741">
        <w:rPr>
          <w:sz w:val="24"/>
        </w:rPr>
        <w:t>Emergency Contacts</w:t>
      </w:r>
    </w:p>
    <w:p w14:paraId="04D1BB12" w14:textId="0F651C96" w:rsidR="00696D49" w:rsidRPr="003F2741" w:rsidRDefault="00696D49" w:rsidP="00696D49">
      <w:pPr>
        <w:numPr>
          <w:ilvl w:val="2"/>
          <w:numId w:val="11"/>
        </w:numPr>
        <w:spacing w:after="167" w:line="265" w:lineRule="auto"/>
      </w:pPr>
      <w:r>
        <w:rPr>
          <w:sz w:val="24"/>
        </w:rPr>
        <w:t>Verify email addres</w:t>
      </w:r>
      <w:r w:rsidR="00BE40A7">
        <w:rPr>
          <w:sz w:val="24"/>
        </w:rPr>
        <w:t>ses, we utilize email extensively!</w:t>
      </w:r>
    </w:p>
    <w:p w14:paraId="0E1809A5" w14:textId="7F1485B8" w:rsidR="003F2741" w:rsidRPr="003F2741" w:rsidRDefault="003F2741" w:rsidP="004139AC">
      <w:pPr>
        <w:numPr>
          <w:ilvl w:val="0"/>
          <w:numId w:val="11"/>
        </w:numPr>
        <w:spacing w:after="167" w:line="265" w:lineRule="auto"/>
        <w:ind w:hanging="352"/>
      </w:pPr>
      <w:r>
        <w:rPr>
          <w:sz w:val="24"/>
        </w:rPr>
        <w:t xml:space="preserve">Signed and Dated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Cadet</w:t>
      </w:r>
    </w:p>
    <w:p w14:paraId="33087579" w14:textId="18BD452E" w:rsidR="003F2741" w:rsidRPr="003F2741" w:rsidRDefault="003F2741" w:rsidP="003F2741">
      <w:pPr>
        <w:numPr>
          <w:ilvl w:val="0"/>
          <w:numId w:val="11"/>
        </w:numPr>
        <w:spacing w:after="167" w:line="265" w:lineRule="auto"/>
        <w:ind w:hanging="352"/>
      </w:pPr>
      <w:r>
        <w:rPr>
          <w:sz w:val="24"/>
        </w:rPr>
        <w:t xml:space="preserve">Signed and Dated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Parent(s) or Guardian(s)</w:t>
      </w:r>
    </w:p>
    <w:p w14:paraId="7D6E06AF" w14:textId="2205998A" w:rsidR="001E154B" w:rsidRPr="001E154B" w:rsidRDefault="003F2741" w:rsidP="001E154B">
      <w:pPr>
        <w:numPr>
          <w:ilvl w:val="0"/>
          <w:numId w:val="11"/>
        </w:numPr>
        <w:spacing w:after="167" w:line="265" w:lineRule="auto"/>
        <w:ind w:hanging="352"/>
      </w:pPr>
      <w:r>
        <w:rPr>
          <w:sz w:val="24"/>
        </w:rPr>
        <w:t xml:space="preserve">Signed and Dated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</w:t>
      </w:r>
      <w:r w:rsidR="001E154B">
        <w:rPr>
          <w:sz w:val="24"/>
        </w:rPr>
        <w:t>Squadron Commander or Deputy</w:t>
      </w:r>
    </w:p>
    <w:p w14:paraId="7AD1188A" w14:textId="596859CD" w:rsidR="004139AC" w:rsidRPr="00814B1C" w:rsidRDefault="00814B1C" w:rsidP="00814B1C">
      <w:pPr>
        <w:numPr>
          <w:ilvl w:val="0"/>
          <w:numId w:val="11"/>
        </w:numPr>
        <w:spacing w:after="167" w:line="265" w:lineRule="auto"/>
        <w:ind w:hanging="352"/>
      </w:pPr>
      <w:r>
        <w:rPr>
          <w:sz w:val="24"/>
        </w:rPr>
        <w:t>Dues Payment</w:t>
      </w:r>
    </w:p>
    <w:p w14:paraId="0FCB426C" w14:textId="77777777" w:rsidR="00046522" w:rsidRDefault="00814B1C" w:rsidP="00046522">
      <w:pPr>
        <w:spacing w:after="167" w:line="265" w:lineRule="auto"/>
        <w:ind w:left="720"/>
        <w:rPr>
          <w:sz w:val="24"/>
        </w:rPr>
      </w:pPr>
      <w:r>
        <w:rPr>
          <w:sz w:val="24"/>
        </w:rPr>
        <w:t xml:space="preserve">Fees: </w:t>
      </w:r>
      <w:r w:rsidR="00046522">
        <w:rPr>
          <w:sz w:val="24"/>
        </w:rPr>
        <w:t xml:space="preserve">  </w:t>
      </w:r>
      <w:r w:rsidR="00BB540E">
        <w:rPr>
          <w:sz w:val="24"/>
        </w:rPr>
        <w:t>$47 (National and Florida Wing Dues</w:t>
      </w:r>
      <w:r w:rsidR="00046522">
        <w:rPr>
          <w:sz w:val="24"/>
        </w:rPr>
        <w:t xml:space="preserve"> effective 10/1/2024</w:t>
      </w:r>
      <w:r w:rsidR="00BB540E">
        <w:rPr>
          <w:sz w:val="24"/>
        </w:rPr>
        <w:t>)</w:t>
      </w:r>
      <w:r w:rsidR="00046522">
        <w:rPr>
          <w:sz w:val="24"/>
        </w:rPr>
        <w:t xml:space="preserve"> </w:t>
      </w:r>
    </w:p>
    <w:p w14:paraId="16BFC847" w14:textId="5CE45718" w:rsidR="00814B1C" w:rsidRPr="00046522" w:rsidRDefault="00046522" w:rsidP="00046522">
      <w:pPr>
        <w:spacing w:after="167" w:line="265" w:lineRule="auto"/>
        <w:ind w:left="720" w:firstLine="720"/>
        <w:rPr>
          <w:szCs w:val="18"/>
        </w:rPr>
      </w:pPr>
      <w:r w:rsidRPr="00046522">
        <w:rPr>
          <w:szCs w:val="18"/>
        </w:rPr>
        <w:t xml:space="preserve">See </w:t>
      </w:r>
      <w:hyperlink r:id="rId14" w:history="1">
        <w:r w:rsidRPr="00046522">
          <w:rPr>
            <w:rStyle w:val="Hyperlink"/>
            <w:szCs w:val="18"/>
          </w:rPr>
          <w:t>https://www.gocivilairpatrol.com/join/membership-dues</w:t>
        </w:r>
      </w:hyperlink>
      <w:r w:rsidRPr="00046522">
        <w:rPr>
          <w:szCs w:val="18"/>
        </w:rPr>
        <w:t xml:space="preserve"> for updates</w:t>
      </w:r>
    </w:p>
    <w:p w14:paraId="14DE5AF9" w14:textId="6CF3295A" w:rsidR="00474660" w:rsidRPr="004E34C6" w:rsidRDefault="00046522" w:rsidP="00696D49">
      <w:pPr>
        <w:spacing w:after="167" w:line="265" w:lineRule="auto"/>
        <w:ind w:left="712"/>
      </w:pPr>
      <w:r>
        <w:rPr>
          <w:sz w:val="24"/>
        </w:rPr>
        <w:tab/>
      </w:r>
      <w:r>
        <w:rPr>
          <w:sz w:val="24"/>
        </w:rPr>
        <w:tab/>
        <w:t>$50 (Squadron Dues</w:t>
      </w:r>
      <w:r w:rsidR="00696D49">
        <w:rPr>
          <w:sz w:val="24"/>
        </w:rPr>
        <w:t xml:space="preserve">, payable to </w:t>
      </w:r>
      <w:r w:rsidR="00696D49">
        <w:rPr>
          <w:b/>
          <w:bCs/>
          <w:sz w:val="24"/>
        </w:rPr>
        <w:t>Tallahassee Composite Squadron</w:t>
      </w:r>
      <w:r>
        <w:rPr>
          <w:sz w:val="24"/>
        </w:rPr>
        <w:t>)</w:t>
      </w:r>
    </w:p>
    <w:sectPr w:rsidR="00474660" w:rsidRPr="004E34C6" w:rsidSect="00FA4E61">
      <w:footerReference w:type="default" r:id="rId15"/>
      <w:pgSz w:w="12240" w:h="15840"/>
      <w:pgMar w:top="720" w:right="1080" w:bottom="0" w:left="108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78BB2" w14:textId="77777777" w:rsidR="00486492" w:rsidRDefault="00486492" w:rsidP="00176E67">
      <w:r>
        <w:separator/>
      </w:r>
    </w:p>
  </w:endnote>
  <w:endnote w:type="continuationSeparator" w:id="0">
    <w:p w14:paraId="40BCF99B" w14:textId="77777777" w:rsidR="00486492" w:rsidRDefault="00486492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F70D" w14:textId="77777777" w:rsidR="00FA4E61" w:rsidRPr="00FA4E61" w:rsidRDefault="00FA4E61" w:rsidP="00FA4E6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75B6" w14:textId="77777777" w:rsidR="00486492" w:rsidRDefault="00486492" w:rsidP="00176E67">
      <w:r>
        <w:separator/>
      </w:r>
    </w:p>
  </w:footnote>
  <w:footnote w:type="continuationSeparator" w:id="0">
    <w:p w14:paraId="1065D875" w14:textId="77777777" w:rsidR="00486492" w:rsidRDefault="00486492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Stop outline" style="width:10pt;height:10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467750"/>
    <w:multiLevelType w:val="hybridMultilevel"/>
    <w:tmpl w:val="E550E9F6"/>
    <w:lvl w:ilvl="0" w:tplc="072098E6">
      <w:start w:val="1"/>
      <w:numFmt w:val="bullet"/>
      <w:lvlText w:val="£"/>
      <w:lvlJc w:val="left"/>
      <w:pPr>
        <w:ind w:left="712" w:hanging="360"/>
      </w:pPr>
      <w:rPr>
        <w:rFonts w:ascii="Wingdings 2" w:hAnsi="Wingdings 2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ECF8CC">
      <w:start w:val="1"/>
      <w:numFmt w:val="lowerLetter"/>
      <w:lvlText w:val="%2"/>
      <w:lvlJc w:val="left"/>
      <w:pPr>
        <w:ind w:left="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72098E6">
      <w:start w:val="1"/>
      <w:numFmt w:val="bullet"/>
      <w:lvlText w:val="£"/>
      <w:lvlJc w:val="left"/>
      <w:pPr>
        <w:ind w:left="1664" w:hanging="360"/>
      </w:pPr>
      <w:rPr>
        <w:rFonts w:ascii="Wingdings 2" w:hAnsi="Wingdings 2" w:hint="default"/>
      </w:rPr>
    </w:lvl>
    <w:lvl w:ilvl="3" w:tplc="209AFEF8">
      <w:start w:val="1"/>
      <w:numFmt w:val="decimal"/>
      <w:lvlText w:val="%4"/>
      <w:lvlJc w:val="left"/>
      <w:pPr>
        <w:ind w:left="2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4D07A88">
      <w:start w:val="1"/>
      <w:numFmt w:val="lowerLetter"/>
      <w:lvlText w:val="%5"/>
      <w:lvlJc w:val="left"/>
      <w:pPr>
        <w:ind w:left="2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2EF8D0">
      <w:start w:val="1"/>
      <w:numFmt w:val="lowerRoman"/>
      <w:lvlText w:val="%6"/>
      <w:lvlJc w:val="left"/>
      <w:pPr>
        <w:ind w:left="3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6EBE6A">
      <w:start w:val="1"/>
      <w:numFmt w:val="decimal"/>
      <w:lvlText w:val="%7"/>
      <w:lvlJc w:val="left"/>
      <w:pPr>
        <w:ind w:left="4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609EC">
      <w:start w:val="1"/>
      <w:numFmt w:val="lowerLetter"/>
      <w:lvlText w:val="%8"/>
      <w:lvlJc w:val="left"/>
      <w:pPr>
        <w:ind w:left="4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443648">
      <w:start w:val="1"/>
      <w:numFmt w:val="lowerRoman"/>
      <w:lvlText w:val="%9"/>
      <w:lvlJc w:val="left"/>
      <w:pPr>
        <w:ind w:left="5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207484"/>
    <w:multiLevelType w:val="hybridMultilevel"/>
    <w:tmpl w:val="73A05390"/>
    <w:lvl w:ilvl="0" w:tplc="2C18F17E">
      <w:start w:val="1"/>
      <w:numFmt w:val="decimal"/>
      <w:lvlText w:val="%1.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663240">
      <w:start w:val="1"/>
      <w:numFmt w:val="lowerLetter"/>
      <w:lvlText w:val="%2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FEDE66">
      <w:start w:val="1"/>
      <w:numFmt w:val="lowerRoman"/>
      <w:lvlText w:val="%3"/>
      <w:lvlJc w:val="left"/>
      <w:pPr>
        <w:ind w:left="2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44D652">
      <w:start w:val="1"/>
      <w:numFmt w:val="decimal"/>
      <w:lvlText w:val="%4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6081FA">
      <w:start w:val="1"/>
      <w:numFmt w:val="lowerLetter"/>
      <w:lvlText w:val="%5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4C7C5C">
      <w:start w:val="1"/>
      <w:numFmt w:val="lowerRoman"/>
      <w:lvlText w:val="%6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58F57A">
      <w:start w:val="1"/>
      <w:numFmt w:val="decimal"/>
      <w:lvlText w:val="%7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41CD0">
      <w:start w:val="1"/>
      <w:numFmt w:val="lowerLetter"/>
      <w:lvlText w:val="%8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E8CD1C">
      <w:start w:val="1"/>
      <w:numFmt w:val="lowerRoman"/>
      <w:lvlText w:val="%9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859439">
    <w:abstractNumId w:val="9"/>
  </w:num>
  <w:num w:numId="2" w16cid:durableId="59834691">
    <w:abstractNumId w:val="7"/>
  </w:num>
  <w:num w:numId="3" w16cid:durableId="1866597397">
    <w:abstractNumId w:val="6"/>
  </w:num>
  <w:num w:numId="4" w16cid:durableId="1926110346">
    <w:abstractNumId w:val="5"/>
  </w:num>
  <w:num w:numId="5" w16cid:durableId="171840898">
    <w:abstractNumId w:val="4"/>
  </w:num>
  <w:num w:numId="6" w16cid:durableId="724330994">
    <w:abstractNumId w:val="8"/>
  </w:num>
  <w:num w:numId="7" w16cid:durableId="968321022">
    <w:abstractNumId w:val="3"/>
  </w:num>
  <w:num w:numId="8" w16cid:durableId="282998591">
    <w:abstractNumId w:val="2"/>
  </w:num>
  <w:num w:numId="9" w16cid:durableId="1258751470">
    <w:abstractNumId w:val="1"/>
  </w:num>
  <w:num w:numId="10" w16cid:durableId="1114134759">
    <w:abstractNumId w:val="0"/>
  </w:num>
  <w:num w:numId="11" w16cid:durableId="107311253">
    <w:abstractNumId w:val="10"/>
  </w:num>
  <w:num w:numId="12" w16cid:durableId="346521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A2"/>
    <w:rsid w:val="000071F7"/>
    <w:rsid w:val="00010B00"/>
    <w:rsid w:val="00012B3C"/>
    <w:rsid w:val="00015B8E"/>
    <w:rsid w:val="00026CEE"/>
    <w:rsid w:val="000271D5"/>
    <w:rsid w:val="0002798A"/>
    <w:rsid w:val="000319A9"/>
    <w:rsid w:val="0003231B"/>
    <w:rsid w:val="0004219A"/>
    <w:rsid w:val="00046522"/>
    <w:rsid w:val="00061632"/>
    <w:rsid w:val="000617B1"/>
    <w:rsid w:val="00083002"/>
    <w:rsid w:val="00083D46"/>
    <w:rsid w:val="00087B85"/>
    <w:rsid w:val="000948BF"/>
    <w:rsid w:val="000A01F1"/>
    <w:rsid w:val="000A11D6"/>
    <w:rsid w:val="000C1163"/>
    <w:rsid w:val="000C4D5A"/>
    <w:rsid w:val="000C4ED1"/>
    <w:rsid w:val="000C797A"/>
    <w:rsid w:val="000D2539"/>
    <w:rsid w:val="000D2BB8"/>
    <w:rsid w:val="000E0DDC"/>
    <w:rsid w:val="000E3741"/>
    <w:rsid w:val="000F2DF4"/>
    <w:rsid w:val="000F4EE5"/>
    <w:rsid w:val="000F6783"/>
    <w:rsid w:val="000F7DB6"/>
    <w:rsid w:val="00120C95"/>
    <w:rsid w:val="0012523C"/>
    <w:rsid w:val="00133B3E"/>
    <w:rsid w:val="00137454"/>
    <w:rsid w:val="00141F3E"/>
    <w:rsid w:val="0014663E"/>
    <w:rsid w:val="00176E67"/>
    <w:rsid w:val="00180664"/>
    <w:rsid w:val="001903F7"/>
    <w:rsid w:val="0019395E"/>
    <w:rsid w:val="0019411D"/>
    <w:rsid w:val="001967C5"/>
    <w:rsid w:val="001A27B0"/>
    <w:rsid w:val="001A3CDA"/>
    <w:rsid w:val="001C104F"/>
    <w:rsid w:val="001C311A"/>
    <w:rsid w:val="001D32A7"/>
    <w:rsid w:val="001D35A0"/>
    <w:rsid w:val="001D3D88"/>
    <w:rsid w:val="001D4488"/>
    <w:rsid w:val="001D6B76"/>
    <w:rsid w:val="001E1534"/>
    <w:rsid w:val="001E154B"/>
    <w:rsid w:val="001E3BB6"/>
    <w:rsid w:val="001F512F"/>
    <w:rsid w:val="001F5592"/>
    <w:rsid w:val="00206A86"/>
    <w:rsid w:val="00211828"/>
    <w:rsid w:val="002153B7"/>
    <w:rsid w:val="00222814"/>
    <w:rsid w:val="00224D00"/>
    <w:rsid w:val="00235F10"/>
    <w:rsid w:val="0023685A"/>
    <w:rsid w:val="00250014"/>
    <w:rsid w:val="002576FA"/>
    <w:rsid w:val="0026481E"/>
    <w:rsid w:val="00270AB0"/>
    <w:rsid w:val="00275BB5"/>
    <w:rsid w:val="00276FC5"/>
    <w:rsid w:val="00286F6A"/>
    <w:rsid w:val="00291C8C"/>
    <w:rsid w:val="00295267"/>
    <w:rsid w:val="002A031C"/>
    <w:rsid w:val="002A1ECE"/>
    <w:rsid w:val="002A2510"/>
    <w:rsid w:val="002A6FA9"/>
    <w:rsid w:val="002B4D1D"/>
    <w:rsid w:val="002B4DB2"/>
    <w:rsid w:val="002C10B1"/>
    <w:rsid w:val="002C63CF"/>
    <w:rsid w:val="002D0D76"/>
    <w:rsid w:val="002D222A"/>
    <w:rsid w:val="002D3006"/>
    <w:rsid w:val="002D54B4"/>
    <w:rsid w:val="002D7147"/>
    <w:rsid w:val="002E0300"/>
    <w:rsid w:val="002E77F0"/>
    <w:rsid w:val="00304430"/>
    <w:rsid w:val="003076FD"/>
    <w:rsid w:val="00317005"/>
    <w:rsid w:val="00330050"/>
    <w:rsid w:val="0033187C"/>
    <w:rsid w:val="00335259"/>
    <w:rsid w:val="00336E35"/>
    <w:rsid w:val="00342FE8"/>
    <w:rsid w:val="00344E7F"/>
    <w:rsid w:val="0034719B"/>
    <w:rsid w:val="00353611"/>
    <w:rsid w:val="0035558D"/>
    <w:rsid w:val="00364453"/>
    <w:rsid w:val="00372BAE"/>
    <w:rsid w:val="00381F35"/>
    <w:rsid w:val="00386DD6"/>
    <w:rsid w:val="00387538"/>
    <w:rsid w:val="003929F1"/>
    <w:rsid w:val="00392FB4"/>
    <w:rsid w:val="00394BE0"/>
    <w:rsid w:val="003A1B63"/>
    <w:rsid w:val="003A41A1"/>
    <w:rsid w:val="003B2326"/>
    <w:rsid w:val="003E3EE8"/>
    <w:rsid w:val="003F2741"/>
    <w:rsid w:val="003F5ACF"/>
    <w:rsid w:val="00400251"/>
    <w:rsid w:val="00402A32"/>
    <w:rsid w:val="004046FC"/>
    <w:rsid w:val="004139AC"/>
    <w:rsid w:val="00413F44"/>
    <w:rsid w:val="00424126"/>
    <w:rsid w:val="00434B3E"/>
    <w:rsid w:val="00437ED0"/>
    <w:rsid w:val="00440CD8"/>
    <w:rsid w:val="004414B9"/>
    <w:rsid w:val="00443837"/>
    <w:rsid w:val="00447DAA"/>
    <w:rsid w:val="00450F66"/>
    <w:rsid w:val="00457D5F"/>
    <w:rsid w:val="00461739"/>
    <w:rsid w:val="00467306"/>
    <w:rsid w:val="00467865"/>
    <w:rsid w:val="00474660"/>
    <w:rsid w:val="004763AE"/>
    <w:rsid w:val="00481C13"/>
    <w:rsid w:val="00486492"/>
    <w:rsid w:val="0048685F"/>
    <w:rsid w:val="00490804"/>
    <w:rsid w:val="00490A7A"/>
    <w:rsid w:val="00492074"/>
    <w:rsid w:val="004A0513"/>
    <w:rsid w:val="004A1437"/>
    <w:rsid w:val="004A4198"/>
    <w:rsid w:val="004A54EA"/>
    <w:rsid w:val="004B0578"/>
    <w:rsid w:val="004D0799"/>
    <w:rsid w:val="004D170E"/>
    <w:rsid w:val="004D23EA"/>
    <w:rsid w:val="004E34C6"/>
    <w:rsid w:val="004F15A3"/>
    <w:rsid w:val="004F62AD"/>
    <w:rsid w:val="00501AE8"/>
    <w:rsid w:val="00504B65"/>
    <w:rsid w:val="005052FA"/>
    <w:rsid w:val="005100DC"/>
    <w:rsid w:val="005114CE"/>
    <w:rsid w:val="0052122B"/>
    <w:rsid w:val="00523487"/>
    <w:rsid w:val="005557F6"/>
    <w:rsid w:val="005636C6"/>
    <w:rsid w:val="00563778"/>
    <w:rsid w:val="005768C7"/>
    <w:rsid w:val="005828F5"/>
    <w:rsid w:val="00596629"/>
    <w:rsid w:val="005A1295"/>
    <w:rsid w:val="005B4AE2"/>
    <w:rsid w:val="005C7E4B"/>
    <w:rsid w:val="005D6F42"/>
    <w:rsid w:val="005D7C78"/>
    <w:rsid w:val="005E63CC"/>
    <w:rsid w:val="005E6A18"/>
    <w:rsid w:val="005F6E87"/>
    <w:rsid w:val="005F79BB"/>
    <w:rsid w:val="00602863"/>
    <w:rsid w:val="00607FED"/>
    <w:rsid w:val="00612CDC"/>
    <w:rsid w:val="00613129"/>
    <w:rsid w:val="00617C65"/>
    <w:rsid w:val="00622041"/>
    <w:rsid w:val="00624D5C"/>
    <w:rsid w:val="00626210"/>
    <w:rsid w:val="0063459A"/>
    <w:rsid w:val="0066126B"/>
    <w:rsid w:val="006633D7"/>
    <w:rsid w:val="006741C5"/>
    <w:rsid w:val="00674583"/>
    <w:rsid w:val="00682C69"/>
    <w:rsid w:val="00685A1D"/>
    <w:rsid w:val="00696D49"/>
    <w:rsid w:val="006A1A07"/>
    <w:rsid w:val="006B76E2"/>
    <w:rsid w:val="006D1F7F"/>
    <w:rsid w:val="006D2635"/>
    <w:rsid w:val="006D779C"/>
    <w:rsid w:val="006E2561"/>
    <w:rsid w:val="006E2934"/>
    <w:rsid w:val="006E4F63"/>
    <w:rsid w:val="006E6FED"/>
    <w:rsid w:val="006E729E"/>
    <w:rsid w:val="006F167F"/>
    <w:rsid w:val="00700022"/>
    <w:rsid w:val="00722A00"/>
    <w:rsid w:val="00724FA4"/>
    <w:rsid w:val="007325A9"/>
    <w:rsid w:val="0075451A"/>
    <w:rsid w:val="00757ADD"/>
    <w:rsid w:val="007602AC"/>
    <w:rsid w:val="00774B67"/>
    <w:rsid w:val="00776455"/>
    <w:rsid w:val="00782410"/>
    <w:rsid w:val="007858A6"/>
    <w:rsid w:val="00786E50"/>
    <w:rsid w:val="00793AC6"/>
    <w:rsid w:val="007967F2"/>
    <w:rsid w:val="007A515F"/>
    <w:rsid w:val="007A71DE"/>
    <w:rsid w:val="007B199B"/>
    <w:rsid w:val="007B6119"/>
    <w:rsid w:val="007C1D5B"/>
    <w:rsid w:val="007C1DA0"/>
    <w:rsid w:val="007C71B8"/>
    <w:rsid w:val="007D03AD"/>
    <w:rsid w:val="007D577C"/>
    <w:rsid w:val="007E2A15"/>
    <w:rsid w:val="007E56C4"/>
    <w:rsid w:val="007F073D"/>
    <w:rsid w:val="007F3D5B"/>
    <w:rsid w:val="008018CD"/>
    <w:rsid w:val="00806CE2"/>
    <w:rsid w:val="008072E8"/>
    <w:rsid w:val="008107D6"/>
    <w:rsid w:val="00814B1C"/>
    <w:rsid w:val="00832EED"/>
    <w:rsid w:val="00841645"/>
    <w:rsid w:val="00852EC6"/>
    <w:rsid w:val="00856C35"/>
    <w:rsid w:val="00871876"/>
    <w:rsid w:val="008753A7"/>
    <w:rsid w:val="0088782D"/>
    <w:rsid w:val="008A115A"/>
    <w:rsid w:val="008A4CB9"/>
    <w:rsid w:val="008A4DAB"/>
    <w:rsid w:val="008B7081"/>
    <w:rsid w:val="008D7A67"/>
    <w:rsid w:val="008F2F8A"/>
    <w:rsid w:val="008F5BCD"/>
    <w:rsid w:val="00902510"/>
    <w:rsid w:val="00902964"/>
    <w:rsid w:val="009134A2"/>
    <w:rsid w:val="00920507"/>
    <w:rsid w:val="00932918"/>
    <w:rsid w:val="00933455"/>
    <w:rsid w:val="00935DBE"/>
    <w:rsid w:val="0094790F"/>
    <w:rsid w:val="00956B08"/>
    <w:rsid w:val="00962F45"/>
    <w:rsid w:val="00963970"/>
    <w:rsid w:val="00965186"/>
    <w:rsid w:val="00966B90"/>
    <w:rsid w:val="009714DA"/>
    <w:rsid w:val="009737B7"/>
    <w:rsid w:val="009802C4"/>
    <w:rsid w:val="009976D9"/>
    <w:rsid w:val="00997A3E"/>
    <w:rsid w:val="009A0FA9"/>
    <w:rsid w:val="009A12D5"/>
    <w:rsid w:val="009A4EA3"/>
    <w:rsid w:val="009A55DC"/>
    <w:rsid w:val="009B0A55"/>
    <w:rsid w:val="009B3645"/>
    <w:rsid w:val="009C220D"/>
    <w:rsid w:val="009C7B6D"/>
    <w:rsid w:val="009C7BEB"/>
    <w:rsid w:val="009E2E1A"/>
    <w:rsid w:val="00A01475"/>
    <w:rsid w:val="00A06119"/>
    <w:rsid w:val="00A11936"/>
    <w:rsid w:val="00A16E80"/>
    <w:rsid w:val="00A20AAA"/>
    <w:rsid w:val="00A211B2"/>
    <w:rsid w:val="00A2727E"/>
    <w:rsid w:val="00A35524"/>
    <w:rsid w:val="00A456CB"/>
    <w:rsid w:val="00A51F01"/>
    <w:rsid w:val="00A53B75"/>
    <w:rsid w:val="00A60C9E"/>
    <w:rsid w:val="00A74F99"/>
    <w:rsid w:val="00A82BA3"/>
    <w:rsid w:val="00A94ACC"/>
    <w:rsid w:val="00AA2EA7"/>
    <w:rsid w:val="00AA40BE"/>
    <w:rsid w:val="00AB234A"/>
    <w:rsid w:val="00AC5DD9"/>
    <w:rsid w:val="00AC5E57"/>
    <w:rsid w:val="00AE6FA4"/>
    <w:rsid w:val="00AF4DDD"/>
    <w:rsid w:val="00B03907"/>
    <w:rsid w:val="00B11811"/>
    <w:rsid w:val="00B12C6B"/>
    <w:rsid w:val="00B311E1"/>
    <w:rsid w:val="00B353B0"/>
    <w:rsid w:val="00B4735C"/>
    <w:rsid w:val="00B473FD"/>
    <w:rsid w:val="00B47DCD"/>
    <w:rsid w:val="00B51642"/>
    <w:rsid w:val="00B52E77"/>
    <w:rsid w:val="00B53C8E"/>
    <w:rsid w:val="00B579DF"/>
    <w:rsid w:val="00B7037B"/>
    <w:rsid w:val="00B74F24"/>
    <w:rsid w:val="00B90EC2"/>
    <w:rsid w:val="00B92822"/>
    <w:rsid w:val="00B93938"/>
    <w:rsid w:val="00B94926"/>
    <w:rsid w:val="00BA268F"/>
    <w:rsid w:val="00BB540E"/>
    <w:rsid w:val="00BC07E3"/>
    <w:rsid w:val="00BC11AB"/>
    <w:rsid w:val="00BC55F2"/>
    <w:rsid w:val="00BD103E"/>
    <w:rsid w:val="00BD177E"/>
    <w:rsid w:val="00BE40A7"/>
    <w:rsid w:val="00C079CA"/>
    <w:rsid w:val="00C164DE"/>
    <w:rsid w:val="00C1658E"/>
    <w:rsid w:val="00C36AEE"/>
    <w:rsid w:val="00C45FDA"/>
    <w:rsid w:val="00C47399"/>
    <w:rsid w:val="00C67003"/>
    <w:rsid w:val="00C67741"/>
    <w:rsid w:val="00C74647"/>
    <w:rsid w:val="00C76039"/>
    <w:rsid w:val="00C76480"/>
    <w:rsid w:val="00C80AD2"/>
    <w:rsid w:val="00C8155B"/>
    <w:rsid w:val="00C82C41"/>
    <w:rsid w:val="00C92A3C"/>
    <w:rsid w:val="00C92FD6"/>
    <w:rsid w:val="00CA0544"/>
    <w:rsid w:val="00CA3FD8"/>
    <w:rsid w:val="00CB48E8"/>
    <w:rsid w:val="00CC7CAE"/>
    <w:rsid w:val="00CD0435"/>
    <w:rsid w:val="00CD5096"/>
    <w:rsid w:val="00CE5DC7"/>
    <w:rsid w:val="00CE7D54"/>
    <w:rsid w:val="00CF5377"/>
    <w:rsid w:val="00D0529B"/>
    <w:rsid w:val="00D06F3F"/>
    <w:rsid w:val="00D140CA"/>
    <w:rsid w:val="00D14DC0"/>
    <w:rsid w:val="00D14E73"/>
    <w:rsid w:val="00D244DE"/>
    <w:rsid w:val="00D25DDB"/>
    <w:rsid w:val="00D50448"/>
    <w:rsid w:val="00D55AFA"/>
    <w:rsid w:val="00D573C3"/>
    <w:rsid w:val="00D61038"/>
    <w:rsid w:val="00D6155E"/>
    <w:rsid w:val="00D70541"/>
    <w:rsid w:val="00D83A19"/>
    <w:rsid w:val="00D86A85"/>
    <w:rsid w:val="00D90A75"/>
    <w:rsid w:val="00D91BA8"/>
    <w:rsid w:val="00D97B8E"/>
    <w:rsid w:val="00DA4514"/>
    <w:rsid w:val="00DA7E80"/>
    <w:rsid w:val="00DB1563"/>
    <w:rsid w:val="00DB1EE2"/>
    <w:rsid w:val="00DC197C"/>
    <w:rsid w:val="00DC2528"/>
    <w:rsid w:val="00DC47A2"/>
    <w:rsid w:val="00DE1551"/>
    <w:rsid w:val="00DE1A09"/>
    <w:rsid w:val="00DE565D"/>
    <w:rsid w:val="00DE7FB7"/>
    <w:rsid w:val="00DF6309"/>
    <w:rsid w:val="00E01C46"/>
    <w:rsid w:val="00E052B8"/>
    <w:rsid w:val="00E106E2"/>
    <w:rsid w:val="00E1262C"/>
    <w:rsid w:val="00E1582F"/>
    <w:rsid w:val="00E16229"/>
    <w:rsid w:val="00E20DDA"/>
    <w:rsid w:val="00E2257A"/>
    <w:rsid w:val="00E276B3"/>
    <w:rsid w:val="00E32A8B"/>
    <w:rsid w:val="00E33D13"/>
    <w:rsid w:val="00E36054"/>
    <w:rsid w:val="00E37E7B"/>
    <w:rsid w:val="00E46E04"/>
    <w:rsid w:val="00E5209B"/>
    <w:rsid w:val="00E61009"/>
    <w:rsid w:val="00E64130"/>
    <w:rsid w:val="00E672ED"/>
    <w:rsid w:val="00E72C24"/>
    <w:rsid w:val="00E72D93"/>
    <w:rsid w:val="00E87396"/>
    <w:rsid w:val="00E95A3F"/>
    <w:rsid w:val="00E95F1C"/>
    <w:rsid w:val="00E96F6F"/>
    <w:rsid w:val="00EA01C9"/>
    <w:rsid w:val="00EB478A"/>
    <w:rsid w:val="00EB6DE8"/>
    <w:rsid w:val="00EC0325"/>
    <w:rsid w:val="00EC2438"/>
    <w:rsid w:val="00EC42A3"/>
    <w:rsid w:val="00EE0B73"/>
    <w:rsid w:val="00EE787B"/>
    <w:rsid w:val="00F01F7E"/>
    <w:rsid w:val="00F14C0E"/>
    <w:rsid w:val="00F23DB1"/>
    <w:rsid w:val="00F42C74"/>
    <w:rsid w:val="00F436BA"/>
    <w:rsid w:val="00F504D7"/>
    <w:rsid w:val="00F65A42"/>
    <w:rsid w:val="00F83033"/>
    <w:rsid w:val="00F855AF"/>
    <w:rsid w:val="00F966AA"/>
    <w:rsid w:val="00FA1C41"/>
    <w:rsid w:val="00FA4E61"/>
    <w:rsid w:val="00FB538F"/>
    <w:rsid w:val="00FC3071"/>
    <w:rsid w:val="00FD15E6"/>
    <w:rsid w:val="00FD1AE0"/>
    <w:rsid w:val="00FD1D70"/>
    <w:rsid w:val="00FD5902"/>
    <w:rsid w:val="00FD6A7D"/>
    <w:rsid w:val="00FE0A29"/>
    <w:rsid w:val="00FE236D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14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00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7D03AD"/>
    <w:pPr>
      <w:spacing w:before="200" w:after="120"/>
      <w:outlineLvl w:val="0"/>
    </w:pPr>
    <w:rPr>
      <w:caps/>
      <w:sz w:val="32"/>
    </w:rPr>
  </w:style>
  <w:style w:type="paragraph" w:styleId="Heading2">
    <w:name w:val="heading 2"/>
    <w:basedOn w:val="Normal"/>
    <w:next w:val="Normal"/>
    <w:qFormat/>
    <w:rsid w:val="007D03AD"/>
    <w:pPr>
      <w:keepNext/>
      <w:spacing w:before="120" w:after="120"/>
      <w:outlineLvl w:val="1"/>
    </w:pPr>
    <w:rPr>
      <w:rFonts w:asciiTheme="majorHAnsi" w:hAnsiTheme="majorHAnsi"/>
      <w:b/>
      <w:color w:val="000000" w:themeColor="text1"/>
      <w:sz w:val="24"/>
    </w:rPr>
  </w:style>
  <w:style w:type="paragraph" w:styleId="Heading3">
    <w:name w:val="heading 3"/>
    <w:basedOn w:val="Normal"/>
    <w:next w:val="Normal"/>
    <w:qFormat/>
    <w:rsid w:val="00FD1D70"/>
    <w:pPr>
      <w:jc w:val="center"/>
      <w:outlineLvl w:val="2"/>
    </w:pPr>
    <w:rPr>
      <w:i/>
      <w:sz w:val="13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26CEE"/>
    <w:rPr>
      <w:rFonts w:asciiTheme="minorHAnsi" w:hAnsiTheme="minorHAnsi"/>
      <w:sz w:val="18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semiHidden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semiHidden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semiHidden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semiHidden/>
    <w:rsid w:val="00026CEE"/>
    <w:rPr>
      <w:rFonts w:asciiTheme="minorHAnsi" w:hAnsiTheme="minorHAnsi"/>
      <w:b/>
      <w:sz w:val="18"/>
      <w:szCs w:val="19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03AD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CEE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rsid w:val="00061632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CEE"/>
    <w:rPr>
      <w:rFonts w:asciiTheme="minorHAnsi" w:hAnsiTheme="minorHAnsi"/>
      <w:sz w:val="18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D03AD"/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2E0300"/>
    <w:rPr>
      <w:rFonts w:asciiTheme="majorHAnsi" w:hAnsiTheme="majorHAnsi"/>
      <w:b/>
      <w:sz w:val="48"/>
      <w:szCs w:val="24"/>
    </w:rPr>
  </w:style>
  <w:style w:type="character" w:styleId="Hyperlink">
    <w:name w:val="Hyperlink"/>
    <w:basedOn w:val="DefaultParagraphFont"/>
    <w:uiPriority w:val="99"/>
    <w:semiHidden/>
    <w:rsid w:val="00386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386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pmembers.com/cadetjoinonli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lhcap.github.io/CAPF15.pd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civilairpatrol.com/join/membership-du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12926/Library/Containers/com.microsoft.Word/Data/Library/Application%20Support/Microsoft/Office/16.0/DTS/Search/%7bFA3701F8-C1D2-7D4E-B0E6-3F75C8F7F80D%7dtf0280337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9A9F971DA4A434DA53912F536DF9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67D04-A0DC-F84C-A83A-E3F37E8BE420}"/>
      </w:docPartPr>
      <w:docPartBody>
        <w:p w:rsidR="00CA6A12" w:rsidRDefault="00CA6A12">
          <w:pPr>
            <w:pStyle w:val="09A9F971DA4A434DA53912F536DF94A3"/>
          </w:pPr>
          <w:r>
            <w:t>Date:</w:t>
          </w:r>
        </w:p>
      </w:docPartBody>
    </w:docPart>
    <w:docPart>
      <w:docPartPr>
        <w:name w:val="4D5C6BF99845EE44B531A631717E3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314A-E389-A041-BE94-9E7DE1113065}"/>
      </w:docPartPr>
      <w:docPartBody>
        <w:p w:rsidR="00CA6A12" w:rsidRDefault="00CA6A12">
          <w:pPr>
            <w:pStyle w:val="4D5C6BF99845EE44B531A631717E3124"/>
          </w:pPr>
          <w:r w:rsidRPr="00806CE2">
            <w:t>Last</w:t>
          </w:r>
        </w:p>
      </w:docPartBody>
    </w:docPart>
    <w:docPart>
      <w:docPartPr>
        <w:name w:val="2F51DBB242CA8B4FB261D3E9344C2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37BCA-D3AB-3B43-A3BD-2EF70BAD71CB}"/>
      </w:docPartPr>
      <w:docPartBody>
        <w:p w:rsidR="00CA6A12" w:rsidRDefault="00CA6A12">
          <w:pPr>
            <w:pStyle w:val="2F51DBB242CA8B4FB261D3E9344C2B9A"/>
          </w:pPr>
          <w:r w:rsidRPr="00806CE2">
            <w:t>First</w:t>
          </w:r>
        </w:p>
      </w:docPartBody>
    </w:docPart>
    <w:docPart>
      <w:docPartPr>
        <w:name w:val="8A9A22218575E5439D87EE7ED3FDD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89C0-11CA-D942-91A8-21734BED76EF}"/>
      </w:docPartPr>
      <w:docPartBody>
        <w:p w:rsidR="00CA6A12" w:rsidRDefault="00CA6A12">
          <w:pPr>
            <w:pStyle w:val="8A9A22218575E5439D87EE7ED3FDD593"/>
          </w:pPr>
          <w:r w:rsidRPr="00806CE2">
            <w:t>M.I.</w:t>
          </w:r>
        </w:p>
      </w:docPartBody>
    </w:docPart>
    <w:docPart>
      <w:docPartPr>
        <w:name w:val="40301C73C1081043A7B87DBA75FC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3FC88-86B7-2740-905D-2D33B776B0F4}"/>
      </w:docPartPr>
      <w:docPartBody>
        <w:p w:rsidR="00CA6A12" w:rsidRDefault="00CA6A12">
          <w:pPr>
            <w:pStyle w:val="40301C73C1081043A7B87DBA75FCD814"/>
          </w:pPr>
          <w:r>
            <w:t>Full name:</w:t>
          </w:r>
        </w:p>
      </w:docPartBody>
    </w:docPart>
    <w:docPart>
      <w:docPartPr>
        <w:name w:val="105B0B8651B7A443B603FB8024CE2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83672-D876-474A-A0A0-52A952DEEAF3}"/>
      </w:docPartPr>
      <w:docPartBody>
        <w:p w:rsidR="00CA6A12" w:rsidRDefault="00CA6A12">
          <w:pPr>
            <w:pStyle w:val="105B0B8651B7A443B603FB8024CE207A"/>
          </w:pPr>
          <w:r>
            <w:t>Relationship:</w:t>
          </w:r>
        </w:p>
      </w:docPartBody>
    </w:docPart>
    <w:docPart>
      <w:docPartPr>
        <w:name w:val="607E9D5DBF893446A524BE2593EF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BEFD-276C-F642-BC98-299CFDB2A304}"/>
      </w:docPartPr>
      <w:docPartBody>
        <w:p w:rsidR="00CA6A12" w:rsidRDefault="00CA6A12">
          <w:pPr>
            <w:pStyle w:val="607E9D5DBF893446A524BE2593EF8095"/>
          </w:pPr>
          <w:r>
            <w:t>Phone:</w:t>
          </w:r>
        </w:p>
      </w:docPartBody>
    </w:docPart>
    <w:docPart>
      <w:docPartPr>
        <w:name w:val="CCCA940F8BCDE249A8840639EE4E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2C9B-8C54-5146-A208-260AADC52E99}"/>
      </w:docPartPr>
      <w:docPartBody>
        <w:p w:rsidR="00CA6A12" w:rsidRDefault="00CA6A12">
          <w:pPr>
            <w:pStyle w:val="CCCA940F8BCDE249A8840639EE4E17F0"/>
          </w:pPr>
          <w:r>
            <w:t>Full name:</w:t>
          </w:r>
        </w:p>
      </w:docPartBody>
    </w:docPart>
    <w:docPart>
      <w:docPartPr>
        <w:name w:val="D98AFC417138C843A99CC0DF8EE24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4C47-EDEE-604E-B6D0-BA984FAF83DF}"/>
      </w:docPartPr>
      <w:docPartBody>
        <w:p w:rsidR="00CA6A12" w:rsidRDefault="00CA6A12">
          <w:pPr>
            <w:pStyle w:val="D98AFC417138C843A99CC0DF8EE2400F"/>
          </w:pPr>
          <w:r>
            <w:t>Relationship:</w:t>
          </w:r>
        </w:p>
      </w:docPartBody>
    </w:docPart>
    <w:docPart>
      <w:docPartPr>
        <w:name w:val="AF6D990799CB9648BB8585D1DFDA0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E17C4-048E-514D-A11B-3805AD49E69C}"/>
      </w:docPartPr>
      <w:docPartBody>
        <w:p w:rsidR="00CA6A12" w:rsidRDefault="00CA6A12">
          <w:pPr>
            <w:pStyle w:val="AF6D990799CB9648BB8585D1DFDA00E9"/>
          </w:pPr>
          <w:r>
            <w:t>Phone:</w:t>
          </w:r>
        </w:p>
      </w:docPartBody>
    </w:docPart>
    <w:docPart>
      <w:docPartPr>
        <w:name w:val="8DC98EC0B5DF4842B18FD543EAC87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B9DA-2E2F-F74C-BCF5-D9CAB6595DFA}"/>
      </w:docPartPr>
      <w:docPartBody>
        <w:p w:rsidR="00CA6A12" w:rsidRDefault="00CA6A12">
          <w:pPr>
            <w:pStyle w:val="8DC98EC0B5DF4842B18FD543EAC87314"/>
          </w:pPr>
          <w:r>
            <w:t>Full name:</w:t>
          </w:r>
        </w:p>
      </w:docPartBody>
    </w:docPart>
    <w:docPart>
      <w:docPartPr>
        <w:name w:val="CFB701C1BA53B549A25182B960152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763E2-6047-3E4B-84C6-AE37A1107FB0}"/>
      </w:docPartPr>
      <w:docPartBody>
        <w:p w:rsidR="00CA6A12" w:rsidRDefault="00CA6A12">
          <w:pPr>
            <w:pStyle w:val="CFB701C1BA53B549A25182B960152FD3"/>
          </w:pPr>
          <w:r>
            <w:t>Relationship:</w:t>
          </w:r>
        </w:p>
      </w:docPartBody>
    </w:docPart>
    <w:docPart>
      <w:docPartPr>
        <w:name w:val="FB534D5784E7524EA7CB8E9766B9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F88D-2C2B-774F-8A5A-2A4153B8DC24}"/>
      </w:docPartPr>
      <w:docPartBody>
        <w:p w:rsidR="00CA6A12" w:rsidRDefault="00CA6A12">
          <w:pPr>
            <w:pStyle w:val="FB534D5784E7524EA7CB8E9766B9E696"/>
          </w:pPr>
          <w:r>
            <w:t>Phone:</w:t>
          </w:r>
        </w:p>
      </w:docPartBody>
    </w:docPart>
    <w:docPart>
      <w:docPartPr>
        <w:name w:val="B12C4BB8138FEA4D91A377F7B3A1F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83B5-47F7-FA45-8B05-60D74C7958CC}"/>
      </w:docPartPr>
      <w:docPartBody>
        <w:p w:rsidR="00CA6A12" w:rsidRDefault="00CA6A12">
          <w:pPr>
            <w:pStyle w:val="B12C4BB8138FEA4D91A377F7B3A1FE5C"/>
          </w:pPr>
          <w:r>
            <w:t>Company:</w:t>
          </w:r>
        </w:p>
      </w:docPartBody>
    </w:docPart>
    <w:docPart>
      <w:docPartPr>
        <w:name w:val="39559238BD6F784D8582684AEBFE2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6AD78-10A8-4144-98EE-4EA4D621FC1C}"/>
      </w:docPartPr>
      <w:docPartBody>
        <w:p w:rsidR="00CA6A12" w:rsidRDefault="00CA6A12">
          <w:pPr>
            <w:pStyle w:val="39559238BD6F784D8582684AEBFE2832"/>
          </w:pPr>
          <w:r>
            <w:t>Address:</w:t>
          </w:r>
        </w:p>
      </w:docPartBody>
    </w:docPart>
    <w:docPart>
      <w:docPartPr>
        <w:name w:val="5AC922E48CD6C1459B6D48AE046B0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E9F58-044A-EE45-9A75-464A32DF6ECA}"/>
      </w:docPartPr>
      <w:docPartBody>
        <w:p w:rsidR="00CA6A12" w:rsidRDefault="00CA6A12">
          <w:pPr>
            <w:pStyle w:val="5AC922E48CD6C1459B6D48AE046B00C4"/>
          </w:pPr>
          <w:r>
            <w:t>Job title:</w:t>
          </w:r>
        </w:p>
      </w:docPartBody>
    </w:docPart>
    <w:docPart>
      <w:docPartPr>
        <w:name w:val="3916BDED98FE8144BA8D1422E2D80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2708F-F857-0549-BB72-90CB9EA89AE8}"/>
      </w:docPartPr>
      <w:docPartBody>
        <w:p w:rsidR="00CA6A12" w:rsidRDefault="00CA6A12" w:rsidP="00CA6A12">
          <w:pPr>
            <w:pStyle w:val="3916BDED98FE8144BA8D1422E2D80122"/>
          </w:pPr>
          <w:r>
            <w:t>Date:</w:t>
          </w:r>
        </w:p>
      </w:docPartBody>
    </w:docPart>
    <w:docPart>
      <w:docPartPr>
        <w:name w:val="CBC585F08AF5004DA9AADE935F08D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E2EDE-75B7-9242-895B-E06713EBD465}"/>
      </w:docPartPr>
      <w:docPartBody>
        <w:p w:rsidR="00CA6A12" w:rsidRDefault="00CA6A12" w:rsidP="00CA6A12">
          <w:pPr>
            <w:pStyle w:val="CBC585F08AF5004DA9AADE935F08D4A4"/>
          </w:pPr>
          <w:r w:rsidRPr="00806CE2">
            <w:t>Last</w:t>
          </w:r>
        </w:p>
      </w:docPartBody>
    </w:docPart>
    <w:docPart>
      <w:docPartPr>
        <w:name w:val="C76EDBCB740B7242954CB085EF945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3FD4-5D6B-234A-B121-4A45C481F7ED}"/>
      </w:docPartPr>
      <w:docPartBody>
        <w:p w:rsidR="00CA6A12" w:rsidRDefault="00CA6A12" w:rsidP="00CA6A12">
          <w:pPr>
            <w:pStyle w:val="C76EDBCB740B7242954CB085EF945211"/>
          </w:pPr>
          <w:r w:rsidRPr="00806CE2">
            <w:t>First</w:t>
          </w:r>
        </w:p>
      </w:docPartBody>
    </w:docPart>
    <w:docPart>
      <w:docPartPr>
        <w:name w:val="38B550FAB3359F4AAB0668943B5F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15A1-D65F-EC4B-BF02-3359C8FA51D7}"/>
      </w:docPartPr>
      <w:docPartBody>
        <w:p w:rsidR="00CA6A12" w:rsidRDefault="00CA6A12" w:rsidP="00CA6A12">
          <w:pPr>
            <w:pStyle w:val="38B550FAB3359F4AAB0668943B5F0D52"/>
          </w:pPr>
          <w:r w:rsidRPr="00806CE2">
            <w:t>M.I.</w:t>
          </w:r>
        </w:p>
      </w:docPartBody>
    </w:docPart>
    <w:docPart>
      <w:docPartPr>
        <w:name w:val="892814754D7A4A428CCCBFDA5184B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3B8B-C9B9-EA41-8001-A561DFA261C4}"/>
      </w:docPartPr>
      <w:docPartBody>
        <w:p w:rsidR="00FD1B25" w:rsidRDefault="00705173" w:rsidP="00705173">
          <w:pPr>
            <w:pStyle w:val="892814754D7A4A428CCCBFDA5184B96D"/>
          </w:pPr>
          <w:r>
            <w:t>Address: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12"/>
    <w:rsid w:val="0003231B"/>
    <w:rsid w:val="00705173"/>
    <w:rsid w:val="00AA1259"/>
    <w:rsid w:val="00CA6A12"/>
    <w:rsid w:val="00D12B71"/>
    <w:rsid w:val="00DC197C"/>
    <w:rsid w:val="00F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9F971DA4A434DA53912F536DF94A3">
    <w:name w:val="09A9F971DA4A434DA53912F536DF94A3"/>
  </w:style>
  <w:style w:type="paragraph" w:customStyle="1" w:styleId="4D5C6BF99845EE44B531A631717E3124">
    <w:name w:val="4D5C6BF99845EE44B531A631717E3124"/>
  </w:style>
  <w:style w:type="paragraph" w:customStyle="1" w:styleId="2F51DBB242CA8B4FB261D3E9344C2B9A">
    <w:name w:val="2F51DBB242CA8B4FB261D3E9344C2B9A"/>
  </w:style>
  <w:style w:type="paragraph" w:customStyle="1" w:styleId="8A9A22218575E5439D87EE7ED3FDD593">
    <w:name w:val="8A9A22218575E5439D87EE7ED3FDD593"/>
  </w:style>
  <w:style w:type="paragraph" w:customStyle="1" w:styleId="892814754D7A4A428CCCBFDA5184B96D">
    <w:name w:val="892814754D7A4A428CCCBFDA5184B96D"/>
    <w:rsid w:val="00705173"/>
  </w:style>
  <w:style w:type="paragraph" w:customStyle="1" w:styleId="40301C73C1081043A7B87DBA75FCD814">
    <w:name w:val="40301C73C1081043A7B87DBA75FCD814"/>
  </w:style>
  <w:style w:type="paragraph" w:customStyle="1" w:styleId="105B0B8651B7A443B603FB8024CE207A">
    <w:name w:val="105B0B8651B7A443B603FB8024CE207A"/>
  </w:style>
  <w:style w:type="paragraph" w:customStyle="1" w:styleId="607E9D5DBF893446A524BE2593EF8095">
    <w:name w:val="607E9D5DBF893446A524BE2593EF8095"/>
  </w:style>
  <w:style w:type="paragraph" w:customStyle="1" w:styleId="CCCA940F8BCDE249A8840639EE4E17F0">
    <w:name w:val="CCCA940F8BCDE249A8840639EE4E17F0"/>
  </w:style>
  <w:style w:type="paragraph" w:customStyle="1" w:styleId="D98AFC417138C843A99CC0DF8EE2400F">
    <w:name w:val="D98AFC417138C843A99CC0DF8EE2400F"/>
  </w:style>
  <w:style w:type="paragraph" w:customStyle="1" w:styleId="AF6D990799CB9648BB8585D1DFDA00E9">
    <w:name w:val="AF6D990799CB9648BB8585D1DFDA00E9"/>
  </w:style>
  <w:style w:type="paragraph" w:customStyle="1" w:styleId="8DC98EC0B5DF4842B18FD543EAC87314">
    <w:name w:val="8DC98EC0B5DF4842B18FD543EAC87314"/>
  </w:style>
  <w:style w:type="paragraph" w:customStyle="1" w:styleId="CFB701C1BA53B549A25182B960152FD3">
    <w:name w:val="CFB701C1BA53B549A25182B960152FD3"/>
  </w:style>
  <w:style w:type="paragraph" w:customStyle="1" w:styleId="FB534D5784E7524EA7CB8E9766B9E696">
    <w:name w:val="FB534D5784E7524EA7CB8E9766B9E696"/>
  </w:style>
  <w:style w:type="paragraph" w:customStyle="1" w:styleId="B12C4BB8138FEA4D91A377F7B3A1FE5C">
    <w:name w:val="B12C4BB8138FEA4D91A377F7B3A1FE5C"/>
  </w:style>
  <w:style w:type="paragraph" w:customStyle="1" w:styleId="39559238BD6F784D8582684AEBFE2832">
    <w:name w:val="39559238BD6F784D8582684AEBFE2832"/>
  </w:style>
  <w:style w:type="paragraph" w:customStyle="1" w:styleId="5AC922E48CD6C1459B6D48AE046B00C4">
    <w:name w:val="5AC922E48CD6C1459B6D48AE046B00C4"/>
  </w:style>
  <w:style w:type="paragraph" w:customStyle="1" w:styleId="3916BDED98FE8144BA8D1422E2D80122">
    <w:name w:val="3916BDED98FE8144BA8D1422E2D80122"/>
    <w:rsid w:val="00CA6A12"/>
  </w:style>
  <w:style w:type="paragraph" w:customStyle="1" w:styleId="CBC585F08AF5004DA9AADE935F08D4A4">
    <w:name w:val="CBC585F08AF5004DA9AADE935F08D4A4"/>
    <w:rsid w:val="00CA6A12"/>
  </w:style>
  <w:style w:type="paragraph" w:customStyle="1" w:styleId="C76EDBCB740B7242954CB085EF945211">
    <w:name w:val="C76EDBCB740B7242954CB085EF945211"/>
    <w:rsid w:val="00CA6A12"/>
  </w:style>
  <w:style w:type="paragraph" w:customStyle="1" w:styleId="38B550FAB3359F4AAB0668943B5F0D52">
    <w:name w:val="38B550FAB3359F4AAB0668943B5F0D52"/>
    <w:rsid w:val="00CA6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15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F7ACB-D5CA-4067-AE97-5199DDF73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1FE9C-EEBD-4ED6-AFE4-A39E440A9E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E8163E-7FEE-4356-B2D9-1508A15A0C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7F6DBE-8DF8-495B-81F5-B01D0AF97B1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ee6e3c9-711e-4c7c-bd27-04f2307db20d}" enabled="0" method="" siteId="{aee6e3c9-711e-4c7c-bd27-04f2307d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{FA3701F8-C1D2-7D4E-B0E6-3F75C8F7F80D}tf02803374_win32.dotx</Template>
  <TotalTime>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2024-11-21T23:40:00Z</dcterms:created>
  <dcterms:modified xsi:type="dcterms:W3CDTF">2025-01-17T14:07:00Z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